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du wp14">
  <w:body>
    <w:p w:rsidR="006A12BA" w:rsidRDefault="006A12BA" w14:paraId="2A3DE80D" w14:textId="77777777">
      <w:pPr>
        <w:spacing w:before="4" w:line="80" w:lineRule="exact"/>
        <w:rPr>
          <w:sz w:val="9"/>
          <w:szCs w:val="9"/>
        </w:rPr>
      </w:pPr>
    </w:p>
    <w:tbl>
      <w:tblPr>
        <w:tblW w:w="11303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56"/>
        <w:gridCol w:w="241"/>
        <w:gridCol w:w="656"/>
        <w:gridCol w:w="1040"/>
        <w:gridCol w:w="1345"/>
        <w:gridCol w:w="884"/>
        <w:gridCol w:w="1139"/>
        <w:gridCol w:w="865"/>
        <w:gridCol w:w="807"/>
        <w:gridCol w:w="1057"/>
        <w:gridCol w:w="1947"/>
        <w:gridCol w:w="92"/>
        <w:gridCol w:w="135"/>
      </w:tblGrid>
      <w:tr w:rsidR="006A12BA" w:rsidTr="2FF247F3" w14:paraId="140A7F66" w14:textId="77777777">
        <w:trPr>
          <w:trHeight w:val="331" w:hRule="exact"/>
        </w:trPr>
        <w:tc>
          <w:tcPr>
            <w:tcW w:w="11303" w:type="dxa"/>
            <w:gridSpan w:val="14"/>
            <w:shd w:val="clear" w:color="auto" w:fill="006FC0"/>
            <w:tcMar/>
          </w:tcPr>
          <w:p w:rsidR="006A12BA" w:rsidRDefault="002C616A" w14:paraId="23FBF59E" w14:textId="77777777">
            <w:pPr>
              <w:spacing w:line="320" w:lineRule="exact"/>
              <w:ind w:left="3358"/>
              <w:rPr>
                <w:rFonts w:ascii="Trebuchet MS" w:hAnsi="Trebuchet MS" w:eastAsia="Trebuchet MS" w:cs="Trebuchet MS"/>
                <w:sz w:val="28"/>
                <w:szCs w:val="28"/>
              </w:rPr>
            </w:pPr>
            <w:r>
              <w:rPr>
                <w:rFonts w:ascii="Trebuchet MS" w:hAnsi="Trebuchet MS" w:eastAsia="Trebuchet MS" w:cs="Trebuchet MS"/>
                <w:b/>
                <w:color w:val="FFFFFF"/>
                <w:spacing w:val="1"/>
                <w:sz w:val="28"/>
                <w:szCs w:val="28"/>
              </w:rPr>
              <w:t>C</w:t>
            </w:r>
            <w:r>
              <w:rPr>
                <w:rFonts w:ascii="Trebuchet MS" w:hAnsi="Trebuchet MS" w:eastAsia="Trebuchet MS" w:cs="Trebuchet MS"/>
                <w:b/>
                <w:color w:val="FFFFFF"/>
                <w:sz w:val="28"/>
                <w:szCs w:val="28"/>
              </w:rPr>
              <w:t>USTO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3"/>
                <w:sz w:val="28"/>
                <w:szCs w:val="28"/>
              </w:rPr>
              <w:t>M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1"/>
                <w:sz w:val="28"/>
                <w:szCs w:val="28"/>
              </w:rPr>
              <w:t>E</w:t>
            </w:r>
            <w:r>
              <w:rPr>
                <w:rFonts w:ascii="Trebuchet MS" w:hAnsi="Trebuchet MS" w:eastAsia="Trebuchet MS" w:cs="Trebuchet MS"/>
                <w:b/>
                <w:color w:val="FFFFFF"/>
                <w:sz w:val="28"/>
                <w:szCs w:val="28"/>
              </w:rPr>
              <w:t>R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rebuchet MS" w:hAnsi="Trebuchet MS" w:eastAsia="Trebuchet MS" w:cs="Trebuchet MS"/>
                <w:b/>
                <w:color w:val="FFFFFF"/>
                <w:sz w:val="28"/>
                <w:szCs w:val="28"/>
              </w:rPr>
              <w:t>HAN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3"/>
                <w:sz w:val="28"/>
                <w:szCs w:val="28"/>
              </w:rPr>
              <w:t>D</w:t>
            </w:r>
            <w:r>
              <w:rPr>
                <w:rFonts w:ascii="Trebuchet MS" w:hAnsi="Trebuchet MS" w:eastAsia="Trebuchet MS" w:cs="Trebuchet MS"/>
                <w:b/>
                <w:color w:val="FFFFFF"/>
                <w:sz w:val="28"/>
                <w:szCs w:val="28"/>
              </w:rPr>
              <w:t>OV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1"/>
                <w:sz w:val="28"/>
                <w:szCs w:val="28"/>
              </w:rPr>
              <w:t>E</w:t>
            </w:r>
            <w:r>
              <w:rPr>
                <w:rFonts w:ascii="Trebuchet MS" w:hAnsi="Trebuchet MS" w:eastAsia="Trebuchet MS" w:cs="Trebuchet MS"/>
                <w:b/>
                <w:color w:val="FFFFFF"/>
                <w:sz w:val="28"/>
                <w:szCs w:val="28"/>
              </w:rPr>
              <w:t>R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1"/>
                <w:sz w:val="28"/>
                <w:szCs w:val="28"/>
              </w:rPr>
              <w:t>CE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1"/>
                <w:sz w:val="28"/>
                <w:szCs w:val="28"/>
              </w:rPr>
              <w:t>R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1"/>
                <w:sz w:val="28"/>
                <w:szCs w:val="28"/>
              </w:rPr>
              <w:t>T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1"/>
                <w:sz w:val="28"/>
                <w:szCs w:val="28"/>
              </w:rPr>
              <w:t>I</w:t>
            </w:r>
            <w:r>
              <w:rPr>
                <w:rFonts w:ascii="Trebuchet MS" w:hAnsi="Trebuchet MS" w:eastAsia="Trebuchet MS" w:cs="Trebuchet MS"/>
                <w:b/>
                <w:color w:val="FFFFFF"/>
                <w:sz w:val="28"/>
                <w:szCs w:val="28"/>
              </w:rPr>
              <w:t>F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2"/>
                <w:sz w:val="28"/>
                <w:szCs w:val="28"/>
              </w:rPr>
              <w:t>I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1"/>
                <w:sz w:val="28"/>
                <w:szCs w:val="28"/>
              </w:rPr>
              <w:t>C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3"/>
                <w:sz w:val="28"/>
                <w:szCs w:val="28"/>
              </w:rPr>
              <w:t>A</w:t>
            </w:r>
            <w:r>
              <w:rPr>
                <w:rFonts w:ascii="Trebuchet MS" w:hAnsi="Trebuchet MS" w:eastAsia="Trebuchet MS" w:cs="Trebuchet MS"/>
                <w:b/>
                <w:color w:val="FFFFFF"/>
                <w:spacing w:val="-1"/>
                <w:sz w:val="28"/>
                <w:szCs w:val="28"/>
              </w:rPr>
              <w:t>T</w:t>
            </w:r>
            <w:r>
              <w:rPr>
                <w:rFonts w:ascii="Trebuchet MS" w:hAnsi="Trebuchet MS" w:eastAsia="Trebuchet MS" w:cs="Trebuchet MS"/>
                <w:b/>
                <w:color w:val="FFFFFF"/>
                <w:sz w:val="28"/>
                <w:szCs w:val="28"/>
              </w:rPr>
              <w:t>E</w:t>
            </w:r>
          </w:p>
        </w:tc>
      </w:tr>
      <w:tr w:rsidR="006A12BA" w:rsidTr="2FF247F3" w14:paraId="494A9284" w14:textId="77777777">
        <w:tblPrEx>
          <w:tblCellMar>
            <w:left w:w="108" w:type="dxa"/>
            <w:right w:w="108" w:type="dxa"/>
          </w:tblCellMar>
        </w:tblPrEx>
        <w:trPr>
          <w:trHeight w:val="735" w:hRule="exact"/>
        </w:trPr>
        <w:tc>
          <w:tcPr>
            <w:tcW w:w="3032" w:type="dxa"/>
            <w:gridSpan w:val="5"/>
            <w:tcMar/>
          </w:tcPr>
          <w:p w:rsidR="006A12BA" w:rsidRDefault="005868FA" w14:paraId="71C62D17" w14:textId="10DFFAED">
            <w:pPr>
              <w:spacing w:before="3"/>
              <w:ind w:left="102"/>
            </w:pPr>
            <w:r>
              <w:rPr>
                <w:noProof/>
              </w:rPr>
              <w:drawing>
                <wp:inline distT="0" distB="0" distL="0" distR="0" wp14:anchorId="7BAA169C" wp14:editId="2989DC43">
                  <wp:extent cx="1645285" cy="466725"/>
                  <wp:effectExtent l="0" t="0" r="0" b="9525"/>
                  <wp:docPr id="1040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79843-8EB4-00BE-0C1B-527DC104C2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0">
                            <a:extLst>
                              <a:ext uri="{FF2B5EF4-FFF2-40B4-BE49-F238E27FC236}">
                                <a16:creationId xmlns:a16="http://schemas.microsoft.com/office/drawing/2014/main" id="{1B479843-8EB4-00BE-0C1B-527DC104C2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939" cy="470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6A12BA" w:rsidRDefault="006A12BA" w14:paraId="5ABCBEAB" w14:textId="77777777">
            <w:pPr>
              <w:spacing w:before="6" w:line="120" w:lineRule="exact"/>
              <w:rPr>
                <w:sz w:val="12"/>
                <w:szCs w:val="12"/>
              </w:rPr>
            </w:pPr>
          </w:p>
        </w:tc>
        <w:tc>
          <w:tcPr>
            <w:tcW w:w="5040" w:type="dxa"/>
            <w:gridSpan w:val="5"/>
            <w:tcMar/>
          </w:tcPr>
          <w:p w:rsidRPr="006A3BBC" w:rsidR="006A12BA" w:rsidRDefault="006A12BA" w14:paraId="15EB94F1" w14:textId="77777777">
            <w:pPr>
              <w:spacing w:before="14" w:line="200" w:lineRule="exact"/>
              <w:rPr>
                <w:color w:val="1F497D" w:themeColor="text2"/>
              </w:rPr>
            </w:pPr>
          </w:p>
          <w:p w:rsidRPr="006A3BBC" w:rsidR="006A12BA" w:rsidRDefault="002C616A" w14:paraId="09BDADD5" w14:textId="77777777" w14:noSpellErr="1">
            <w:pPr>
              <w:ind w:left="1396"/>
              <w:rPr>
                <w:rFonts w:ascii="Cambria" w:hAnsi="Cambria" w:eastAsia="Cambria" w:cs="Cambria"/>
                <w:color w:val="1F497D" w:themeColor="text2"/>
                <w:sz w:val="18"/>
                <w:szCs w:val="18"/>
              </w:rPr>
            </w:pP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z w:val="18"/>
                <w:szCs w:val="18"/>
              </w:rPr>
              <w:t>CU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1"/>
                <w:sz w:val="18"/>
                <w:szCs w:val="18"/>
              </w:rPr>
              <w:t>S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z w:val="18"/>
                <w:szCs w:val="18"/>
              </w:rPr>
              <w:t>TO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1"/>
                <w:sz w:val="18"/>
                <w:szCs w:val="18"/>
              </w:rPr>
              <w:t>M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-1"/>
                <w:sz w:val="18"/>
                <w:szCs w:val="18"/>
              </w:rPr>
              <w:t>E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1"/>
                <w:sz w:val="18"/>
                <w:szCs w:val="18"/>
              </w:rPr>
              <w:t>R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z w:val="18"/>
                <w:szCs w:val="18"/>
              </w:rPr>
              <w:t>/C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-3"/>
                <w:sz w:val="18"/>
                <w:szCs w:val="18"/>
              </w:rPr>
              <w:t>O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1"/>
                <w:sz w:val="18"/>
                <w:szCs w:val="18"/>
              </w:rPr>
              <w:t>M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z w:val="18"/>
                <w:szCs w:val="18"/>
              </w:rPr>
              <w:t>PANY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2"/>
                <w:sz w:val="18"/>
                <w:szCs w:val="18"/>
              </w:rPr>
              <w:t xml:space="preserve"> 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z w:val="18"/>
                <w:szCs w:val="18"/>
              </w:rPr>
              <w:t>N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-2"/>
                <w:sz w:val="18"/>
                <w:szCs w:val="18"/>
              </w:rPr>
              <w:t>A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1"/>
                <w:sz w:val="18"/>
                <w:szCs w:val="18"/>
              </w:rPr>
              <w:t>M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pacing w:val="-1"/>
                <w:sz w:val="18"/>
                <w:szCs w:val="18"/>
              </w:rPr>
              <w:t>E</w:t>
            </w:r>
            <w:r w:rsidRPr="2FF247F3" w:rsidR="002C616A">
              <w:rPr>
                <w:rFonts w:ascii="Cambria" w:hAnsi="Cambria" w:eastAsia="Cambria" w:cs="Cambria"/>
                <w:b w:val="1"/>
                <w:bCs w:val="1"/>
                <w:color w:val="1F497D" w:themeColor="text2"/>
                <w:sz w:val="18"/>
                <w:szCs w:val="18"/>
              </w:rPr>
              <w:t>:</w:t>
            </w:r>
          </w:p>
          <w:p w:rsidRPr="006A3BBC" w:rsidR="006A12BA" w:rsidP="2FF247F3" w:rsidRDefault="009A1302" w14:paraId="4CC27468" w14:textId="7717503D">
            <w:pPr>
              <w:jc w:val="center"/>
              <w:rPr>
                <w:rFonts w:ascii="Calibri" w:hAnsi="Calibri" w:eastAsia="Calibri" w:cs="Calibri" w:asciiTheme="minorAscii" w:hAnsiTheme="minorAscii" w:cstheme="minorAscii"/>
                <w:color w:val="1F497D" w:themeColor="text2"/>
                <w:sz w:val="22"/>
                <w:szCs w:val="22"/>
              </w:rPr>
            </w:pPr>
            <w:r w:rsidR="009A1302">
              <w:rPr>
                <w:rFonts w:ascii="Aptos Narrow" w:hAnsi="Aptos Narrow"/>
                <w:color w:val="1F497D" w:themeColor="text2"/>
                <w:sz w:val="22"/>
                <w:szCs w:val="22"/>
                <w:shd w:val="clear" w:color="auto" w:fill="FFFFFF"/>
              </w:rPr>
              <w:t xml:space="preserve">   </w:t>
            </w:r>
            <w:r w:rsidR="6FC11EA2">
              <w:rPr>
                <w:rFonts w:ascii="Aptos Narrow" w:hAnsi="Aptos Narrow"/>
                <w:color w:val="1F497D" w:themeColor="text2"/>
                <w:sz w:val="22"/>
                <w:szCs w:val="22"/>
                <w:shd w:val="clear" w:color="auto" w:fill="FFFFFF"/>
              </w:rPr>
              <w:t xml:space="preserve">OPPO AGEN</w:t>
            </w:r>
            <w:r w:rsidR="7CEC1916">
              <w:rPr>
                <w:rFonts w:ascii="Aptos Narrow" w:hAnsi="Aptos Narrow"/>
                <w:color w:val="1F497D" w:themeColor="text2"/>
                <w:sz w:val="22"/>
                <w:szCs w:val="22"/>
                <w:shd w:val="clear" w:color="auto" w:fill="FFFFFF"/>
              </w:rPr>
              <w:t xml:space="preserve">ICES COMPANY LIMITED</w:t>
            </w:r>
            <w:r w:rsidR="009A1302">
              <w:rPr>
                <w:rFonts w:ascii="Aptos Narrow" w:hAnsi="Aptos Narrow"/>
                <w:color w:val="1F497D" w:themeColor="text2"/>
                <w:sz w:val="22"/>
                <w:szCs w:val="22"/>
                <w:shd w:val="clear" w:color="auto" w:fill="FFFFFF"/>
              </w:rPr>
              <w:t xml:space="preserve">       </w:t>
            </w:r>
          </w:p>
        </w:tc>
        <w:tc>
          <w:tcPr>
            <w:tcW w:w="1057" w:type="dxa"/>
            <w:tcMar/>
          </w:tcPr>
          <w:p w:rsidRPr="00A63879" w:rsidR="006A12BA" w:rsidRDefault="006A12BA" w14:paraId="5AF8A42E" w14:textId="77777777">
            <w:pPr>
              <w:spacing w:before="14" w:line="200" w:lineRule="exact"/>
              <w:rPr>
                <w:color w:val="1F497D" w:themeColor="text2"/>
              </w:rPr>
            </w:pPr>
          </w:p>
          <w:p w:rsidRPr="00A63879" w:rsidR="006A12BA" w:rsidRDefault="002C616A" w14:paraId="0FBF4FDB" w14:textId="77777777">
            <w:pPr>
              <w:ind w:left="102"/>
              <w:rPr>
                <w:rFonts w:ascii="Cambria" w:hAnsi="Cambria" w:eastAsia="Cambria" w:cs="Cambria"/>
                <w:color w:val="1F497D" w:themeColor="text2"/>
                <w:sz w:val="18"/>
                <w:szCs w:val="18"/>
              </w:rPr>
            </w:pPr>
            <w:r w:rsidRPr="00A63879">
              <w:rPr>
                <w:rFonts w:ascii="Cambria" w:hAnsi="Cambria" w:eastAsia="Cambria" w:cs="Cambria"/>
                <w:b/>
                <w:color w:val="1F497D" w:themeColor="text2"/>
                <w:sz w:val="18"/>
                <w:szCs w:val="18"/>
              </w:rPr>
              <w:t>Da</w:t>
            </w:r>
            <w:r w:rsidRPr="00A63879">
              <w:rPr>
                <w:rFonts w:ascii="Cambria" w:hAnsi="Cambria" w:eastAsia="Cambria" w:cs="Cambria"/>
                <w:b/>
                <w:color w:val="1F497D" w:themeColor="text2"/>
                <w:spacing w:val="-1"/>
                <w:sz w:val="18"/>
                <w:szCs w:val="18"/>
              </w:rPr>
              <w:t>t</w:t>
            </w:r>
            <w:r w:rsidRPr="00A63879">
              <w:rPr>
                <w:rFonts w:ascii="Cambria" w:hAnsi="Cambria" w:eastAsia="Cambria" w:cs="Cambria"/>
                <w:b/>
                <w:color w:val="1F497D" w:themeColor="text2"/>
                <w:spacing w:val="1"/>
                <w:sz w:val="18"/>
                <w:szCs w:val="18"/>
              </w:rPr>
              <w:t>e</w:t>
            </w:r>
            <w:r w:rsidRPr="00A63879">
              <w:rPr>
                <w:rFonts w:ascii="Cambria" w:hAnsi="Cambria" w:eastAsia="Cambria" w:cs="Cambria"/>
                <w:b/>
                <w:color w:val="1F497D" w:themeColor="text2"/>
                <w:sz w:val="18"/>
                <w:szCs w:val="18"/>
              </w:rPr>
              <w:t>:</w:t>
            </w:r>
          </w:p>
        </w:tc>
        <w:tc>
          <w:tcPr>
            <w:tcW w:w="2174" w:type="dxa"/>
            <w:gridSpan w:val="3"/>
            <w:tcMar/>
          </w:tcPr>
          <w:p w:rsidRPr="00A63879" w:rsidR="006A12BA" w:rsidP="00BF30BC" w:rsidRDefault="00120F2F" w14:paraId="3967418D" w14:textId="3F4A0AD1">
            <w:pPr>
              <w:spacing w:line="260" w:lineRule="exact"/>
              <w:ind w:left="102"/>
              <w:jc w:val="center"/>
              <w:rPr>
                <w:rFonts w:ascii="Calibri" w:hAnsi="Calibri" w:eastAsia="Calibri" w:cs="Calibri"/>
                <w:color w:val="1F497D" w:themeColor="text2"/>
                <w:sz w:val="22"/>
                <w:szCs w:val="22"/>
              </w:rPr>
            </w:pPr>
            <w:r w:rsidRPr="2FF247F3" w:rsidR="00120F2F">
              <w:rPr>
                <w:rFonts w:ascii="Calibri" w:hAnsi="Calibri" w:eastAsia="Calibri" w:cs="Calibri"/>
                <w:color w:val="1F497D" w:themeColor="text2" w:themeTint="FF" w:themeShade="FF"/>
                <w:sz w:val="22"/>
                <w:szCs w:val="22"/>
              </w:rPr>
              <w:t>2</w:t>
            </w:r>
            <w:r w:rsidRPr="2FF247F3" w:rsidR="5448A7EB">
              <w:rPr>
                <w:rFonts w:ascii="Calibri" w:hAnsi="Calibri" w:eastAsia="Calibri" w:cs="Calibri"/>
                <w:color w:val="1F497D" w:themeColor="text2" w:themeTint="FF" w:themeShade="FF"/>
                <w:sz w:val="22"/>
                <w:szCs w:val="22"/>
                <w:vertAlign w:val="superscript"/>
              </w:rPr>
              <w:t>nd</w:t>
            </w:r>
            <w:r w:rsidRPr="2FF247F3" w:rsidR="009A1302">
              <w:rPr>
                <w:rFonts w:ascii="Calibri" w:hAnsi="Calibri" w:eastAsia="Calibri" w:cs="Calibri"/>
                <w:color w:val="1F497D" w:themeColor="text2" w:themeTint="FF" w:themeShade="FF"/>
                <w:sz w:val="22"/>
                <w:szCs w:val="22"/>
              </w:rPr>
              <w:t xml:space="preserve"> </w:t>
            </w:r>
            <w:r w:rsidRPr="2FF247F3" w:rsidR="31E59636">
              <w:rPr>
                <w:rFonts w:ascii="Calibri" w:hAnsi="Calibri" w:eastAsia="Calibri" w:cs="Calibri"/>
                <w:color w:val="1F497D" w:themeColor="text2" w:themeTint="FF" w:themeShade="FF"/>
                <w:sz w:val="22"/>
                <w:szCs w:val="22"/>
              </w:rPr>
              <w:t>May</w:t>
            </w:r>
            <w:r w:rsidRPr="2FF247F3" w:rsidR="009A1302">
              <w:rPr>
                <w:rFonts w:ascii="Calibri" w:hAnsi="Calibri" w:eastAsia="Calibri" w:cs="Calibri"/>
                <w:color w:val="1F497D" w:themeColor="text2" w:themeTint="FF" w:themeShade="FF"/>
                <w:sz w:val="22"/>
                <w:szCs w:val="22"/>
              </w:rPr>
              <w:t xml:space="preserve"> </w:t>
            </w:r>
            <w:r w:rsidRPr="2FF247F3" w:rsidR="009A1302">
              <w:rPr>
                <w:rFonts w:ascii="Calibri" w:hAnsi="Calibri" w:eastAsia="Calibri" w:cs="Calibri"/>
                <w:color w:val="1F497D" w:themeColor="text2" w:themeTint="FF" w:themeShade="FF"/>
                <w:sz w:val="22"/>
                <w:szCs w:val="22"/>
              </w:rPr>
              <w:t>202</w:t>
            </w:r>
            <w:r w:rsidRPr="2FF247F3" w:rsidR="00120F2F">
              <w:rPr>
                <w:rFonts w:ascii="Calibri" w:hAnsi="Calibri" w:eastAsia="Calibri" w:cs="Calibri"/>
                <w:color w:val="1F497D" w:themeColor="text2" w:themeTint="FF" w:themeShade="FF"/>
                <w:sz w:val="22"/>
                <w:szCs w:val="22"/>
              </w:rPr>
              <w:t>5</w:t>
            </w:r>
          </w:p>
        </w:tc>
      </w:tr>
      <w:tr w:rsidR="006A12BA" w:rsidTr="2FF247F3" w14:paraId="22876F26" w14:textId="77777777">
        <w:trPr>
          <w:trHeight w:val="479" w:hRule="exact"/>
        </w:trPr>
        <w:tc>
          <w:tcPr>
            <w:tcW w:w="11303" w:type="dxa"/>
            <w:gridSpan w:val="14"/>
            <w:tcMar/>
          </w:tcPr>
          <w:p w:rsidRPr="006A3BBC" w:rsidR="006A12BA" w:rsidRDefault="002C616A" w14:paraId="38FA5952" w14:textId="77777777">
            <w:pPr>
              <w:spacing w:before="7"/>
              <w:ind w:left="102"/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</w:pP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G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r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ee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t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i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ngs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,</w:t>
            </w:r>
          </w:p>
          <w:p w:rsidRPr="006A3BBC" w:rsidR="006A12BA" w:rsidRDefault="002C616A" w14:paraId="557930CF" w14:textId="77777777">
            <w:pPr>
              <w:spacing w:before="1" w:line="200" w:lineRule="exact"/>
              <w:ind w:left="102"/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</w:pP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W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e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w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r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i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te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to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a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d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vi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s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e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y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o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u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t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h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2"/>
                <w:sz w:val="18"/>
                <w:szCs w:val="18"/>
              </w:rPr>
              <w:t>a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t y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o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u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 xml:space="preserve">r 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o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r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de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 xml:space="preserve">r 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h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as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2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be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e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n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co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m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ple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t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e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d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a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n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d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 xml:space="preserve"> 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2"/>
                <w:sz w:val="18"/>
                <w:szCs w:val="18"/>
              </w:rPr>
              <w:t>i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 xml:space="preserve">t’s 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re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a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d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y f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o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 xml:space="preserve">r 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u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1"/>
                <w:sz w:val="18"/>
                <w:szCs w:val="18"/>
              </w:rPr>
              <w:t>s</w:t>
            </w:r>
            <w:r w:rsidRPr="006A3BBC">
              <w:rPr>
                <w:rFonts w:ascii="Calibri" w:hAnsi="Calibri" w:eastAsia="Calibri" w:cs="Calibri"/>
                <w:color w:val="1F497D" w:themeColor="text2"/>
                <w:spacing w:val="-1"/>
                <w:sz w:val="18"/>
                <w:szCs w:val="18"/>
              </w:rPr>
              <w:t>e</w:t>
            </w:r>
            <w:r w:rsidRPr="006A3BBC"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  <w:t>.</w:t>
            </w:r>
          </w:p>
          <w:p w:rsidRPr="006A3BBC" w:rsidR="00186B14" w:rsidRDefault="00186B14" w14:paraId="62CB9780" w14:textId="77777777">
            <w:pPr>
              <w:spacing w:before="1" w:line="200" w:lineRule="exact"/>
              <w:ind w:left="102"/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</w:pPr>
          </w:p>
          <w:p w:rsidRPr="006A3BBC" w:rsidR="00186B14" w:rsidRDefault="00186B14" w14:paraId="42499ADF" w14:textId="77777777">
            <w:pPr>
              <w:spacing w:before="1" w:line="200" w:lineRule="exact"/>
              <w:ind w:left="102"/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</w:pPr>
          </w:p>
          <w:p w:rsidRPr="006A3BBC" w:rsidR="00186B14" w:rsidRDefault="00186B14" w14:paraId="77416332" w14:textId="377FF0E7">
            <w:pPr>
              <w:spacing w:before="1" w:line="200" w:lineRule="exact"/>
              <w:ind w:left="102"/>
              <w:rPr>
                <w:rFonts w:ascii="Calibri" w:hAnsi="Calibri" w:eastAsia="Calibri" w:cs="Calibri"/>
                <w:color w:val="1F497D" w:themeColor="text2"/>
                <w:sz w:val="18"/>
                <w:szCs w:val="18"/>
              </w:rPr>
            </w:pPr>
          </w:p>
        </w:tc>
      </w:tr>
      <w:tr w:rsidR="006A12BA" w:rsidTr="2FF247F3" w14:paraId="1A23C4C2" w14:textId="77777777">
        <w:trPr>
          <w:trHeight w:val="67" w:hRule="exact"/>
        </w:trPr>
        <w:tc>
          <w:tcPr>
            <w:tcW w:w="11303" w:type="dxa"/>
            <w:gridSpan w:val="14"/>
            <w:tcMar/>
          </w:tcPr>
          <w:p w:rsidRPr="006A3BBC" w:rsidR="006A12BA" w:rsidRDefault="006A12BA" w14:paraId="40BFD38E" w14:textId="77777777">
            <w:pPr>
              <w:rPr>
                <w:color w:val="1F497D" w:themeColor="text2"/>
              </w:rPr>
            </w:pPr>
          </w:p>
        </w:tc>
      </w:tr>
      <w:tr w:rsidR="006A12BA" w:rsidTr="2FF247F3" w14:paraId="1485919C" w14:textId="77777777">
        <w:trPr>
          <w:trHeight w:val="322" w:hRule="exact"/>
        </w:trPr>
        <w:tc>
          <w:tcPr>
            <w:tcW w:w="739" w:type="dxa"/>
            <w:tcBorders>
              <w:right w:val="nil"/>
            </w:tcBorders>
            <w:shd w:val="clear" w:color="auto" w:fill="006FC0"/>
            <w:tcMar/>
          </w:tcPr>
          <w:p w:rsidR="006A12BA" w:rsidRDefault="006A12BA" w14:paraId="693FF59B" w14:textId="77777777"/>
        </w:tc>
        <w:tc>
          <w:tcPr>
            <w:tcW w:w="103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4470C4"/>
            <w:tcMar/>
          </w:tcPr>
          <w:p w:rsidRPr="006A3BBC" w:rsidR="006A12BA" w:rsidRDefault="002C616A" w14:paraId="55BE1ED0" w14:textId="77777777">
            <w:pPr>
              <w:spacing w:line="280" w:lineRule="exact"/>
              <w:ind w:left="4374" w:right="4354"/>
              <w:jc w:val="center"/>
              <w:rPr>
                <w:rFonts w:ascii="Calibri" w:hAnsi="Calibri" w:eastAsia="Calibri" w:cs="Calibri"/>
                <w:color w:val="1F497D" w:themeColor="text2"/>
                <w:sz w:val="24"/>
                <w:szCs w:val="24"/>
              </w:rPr>
            </w:pPr>
            <w:r w:rsidRPr="006A3BBC">
              <w:rPr>
                <w:rFonts w:ascii="Calibri" w:hAnsi="Calibri" w:eastAsia="Calibri" w:cs="Calibri"/>
                <w:b/>
                <w:color w:val="1F497D" w:themeColor="text2"/>
                <w:position w:val="1"/>
                <w:sz w:val="24"/>
                <w:szCs w:val="24"/>
              </w:rPr>
              <w:t>C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spacing w:val="1"/>
                <w:position w:val="1"/>
                <w:sz w:val="24"/>
                <w:szCs w:val="24"/>
              </w:rPr>
              <w:t>I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spacing w:val="-1"/>
                <w:position w:val="1"/>
                <w:sz w:val="24"/>
                <w:szCs w:val="24"/>
              </w:rPr>
              <w:t>R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position w:val="1"/>
                <w:sz w:val="24"/>
                <w:szCs w:val="24"/>
              </w:rPr>
              <w:t>CUIT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spacing w:val="2"/>
                <w:position w:val="1"/>
                <w:sz w:val="24"/>
                <w:szCs w:val="24"/>
              </w:rPr>
              <w:t xml:space="preserve"> 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position w:val="1"/>
                <w:sz w:val="24"/>
                <w:szCs w:val="24"/>
              </w:rPr>
              <w:t>D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spacing w:val="-2"/>
                <w:position w:val="1"/>
                <w:sz w:val="24"/>
                <w:szCs w:val="24"/>
              </w:rPr>
              <w:t>E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spacing w:val="1"/>
                <w:position w:val="1"/>
                <w:sz w:val="24"/>
                <w:szCs w:val="24"/>
              </w:rPr>
              <w:t>TAI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spacing w:val="-1"/>
                <w:position w:val="1"/>
                <w:sz w:val="24"/>
                <w:szCs w:val="24"/>
              </w:rPr>
              <w:t>L</w:t>
            </w:r>
            <w:r w:rsidRPr="006A3BBC">
              <w:rPr>
                <w:rFonts w:ascii="Calibri" w:hAnsi="Calibri" w:eastAsia="Calibri" w:cs="Calibri"/>
                <w:b/>
                <w:color w:val="1F497D" w:themeColor="text2"/>
                <w:position w:val="1"/>
                <w:sz w:val="24"/>
                <w:szCs w:val="24"/>
              </w:rPr>
              <w:t>S</w:t>
            </w:r>
          </w:p>
        </w:tc>
        <w:tc>
          <w:tcPr>
            <w:tcW w:w="227" w:type="dxa"/>
            <w:gridSpan w:val="2"/>
            <w:tcBorders>
              <w:left w:val="nil"/>
            </w:tcBorders>
            <w:shd w:val="clear" w:color="auto" w:fill="006FC0"/>
            <w:tcMar/>
          </w:tcPr>
          <w:p w:rsidRPr="00A63879" w:rsidR="006A12BA" w:rsidRDefault="006A12BA" w14:paraId="79B0F3CA" w14:textId="77777777">
            <w:pPr>
              <w:rPr>
                <w:color w:val="1F497D" w:themeColor="text2"/>
              </w:rPr>
            </w:pPr>
          </w:p>
        </w:tc>
      </w:tr>
      <w:tr w:rsidR="007064EA" w:rsidTr="2FF247F3" w14:paraId="33C5FBE6" w14:textId="77777777">
        <w:trPr>
          <w:trHeight w:val="293" w:hRule="exact"/>
        </w:trPr>
        <w:tc>
          <w:tcPr>
            <w:tcW w:w="1336" w:type="dxa"/>
            <w:gridSpan w:val="3"/>
            <w:tcMar/>
          </w:tcPr>
          <w:p w:rsidRPr="0027614A" w:rsidR="007064EA" w:rsidP="00B737EA" w:rsidRDefault="00B737EA" w14:paraId="632FBFA6" w14:textId="7A7BC69B">
            <w:pPr>
              <w:spacing w:before="3"/>
              <w:ind w:left="102"/>
              <w:rPr>
                <w:rFonts w:ascii="Calibri" w:hAnsi="Calibri" w:eastAsia="Calibri" w:cs="Calibri"/>
                <w:b/>
                <w:bCs/>
                <w:color w:val="1F497D" w:themeColor="text2"/>
                <w:sz w:val="24"/>
                <w:szCs w:val="24"/>
              </w:rPr>
            </w:pPr>
            <w:r w:rsidRPr="00B737EA">
              <w:rPr>
                <w:rFonts w:ascii="Cambria" w:hAnsi="Cambria" w:eastAsia="Cambria" w:cs="Cambria"/>
                <w:b/>
                <w:color w:val="365F91"/>
                <w:sz w:val="18"/>
                <w:szCs w:val="18"/>
              </w:rPr>
              <w:t>Circuit ID</w:t>
            </w:r>
            <w:r w:rsidRPr="0027614A" w:rsidR="007064EA">
              <w:rPr>
                <w:rFonts w:ascii="Calibri" w:hAnsi="Calibri" w:eastAsia="Calibri" w:cs="Calibri"/>
                <w:b/>
                <w:bCs/>
                <w:color w:val="1F497D" w:themeColor="text2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  <w:gridSpan w:val="2"/>
            <w:tcMar/>
          </w:tcPr>
          <w:p w:rsidRPr="0027614A" w:rsidR="007064EA" w:rsidRDefault="00B737EA" w14:paraId="4A781DBB" w14:textId="0444A4F3">
            <w:pPr>
              <w:spacing w:before="3"/>
              <w:ind w:left="102"/>
              <w:rPr>
                <w:rFonts w:ascii="Calibri" w:hAnsi="Calibri" w:eastAsia="Calibri" w:cs="Calibri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Cambria" w:hAnsi="Cambria" w:eastAsia="Cambria" w:cs="Cambria"/>
                <w:b/>
                <w:color w:val="365F91"/>
                <w:sz w:val="18"/>
                <w:szCs w:val="18"/>
              </w:rPr>
              <w:t>Order</w:t>
            </w:r>
            <w:r>
              <w:rPr>
                <w:rFonts w:ascii="Cambria" w:hAnsi="Cambria" w:eastAsia="Cambria" w:cs="Cambria"/>
                <w:b/>
                <w:color w:val="365F91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Cambria" w:cs="Cambria"/>
                <w:b/>
                <w:color w:val="365F91"/>
                <w:sz w:val="18"/>
                <w:szCs w:val="18"/>
              </w:rPr>
              <w:t>N</w:t>
            </w:r>
            <w:r>
              <w:rPr>
                <w:rFonts w:ascii="Cambria" w:hAnsi="Cambria" w:eastAsia="Cambria" w:cs="Cambria"/>
                <w:b/>
                <w:color w:val="365F91"/>
                <w:spacing w:val="1"/>
                <w:sz w:val="18"/>
                <w:szCs w:val="18"/>
              </w:rPr>
              <w:t>o</w:t>
            </w:r>
            <w:r>
              <w:rPr>
                <w:rFonts w:ascii="Cambria" w:hAnsi="Cambria" w:eastAsia="Cambria" w:cs="Cambria"/>
                <w:b/>
                <w:color w:val="365F91"/>
                <w:sz w:val="18"/>
                <w:szCs w:val="18"/>
              </w:rPr>
              <w:t>:</w:t>
            </w:r>
          </w:p>
        </w:tc>
        <w:tc>
          <w:tcPr>
            <w:tcW w:w="6097" w:type="dxa"/>
            <w:gridSpan w:val="6"/>
            <w:tcMar/>
          </w:tcPr>
          <w:p w:rsidRPr="006A3BBC" w:rsidR="007064EA" w:rsidP="00B737EA" w:rsidRDefault="008032B1" w14:paraId="7D196F83" w14:textId="4F64FF80">
            <w:pPr>
              <w:spacing w:before="3"/>
              <w:ind w:left="102"/>
              <w:jc w:val="center"/>
              <w:rPr>
                <w:rFonts w:ascii="Calibri" w:hAnsi="Calibri" w:eastAsia="Calibri" w:cs="Calibri"/>
                <w:b/>
                <w:bCs/>
                <w:color w:val="1F497D" w:themeColor="text2"/>
                <w:sz w:val="24"/>
                <w:szCs w:val="24"/>
              </w:rPr>
            </w:pPr>
            <w:r w:rsidRPr="006A3BBC">
              <w:rPr>
                <w:rFonts w:ascii="Cambria" w:hAnsi="Cambria" w:eastAsia="Cambria" w:cs="Cambria"/>
                <w:b/>
                <w:color w:val="1F497D" w:themeColor="text2"/>
                <w:sz w:val="18"/>
                <w:szCs w:val="18"/>
              </w:rPr>
              <w:t>LINK DETAILS</w:t>
            </w:r>
          </w:p>
        </w:tc>
        <w:tc>
          <w:tcPr>
            <w:tcW w:w="2174" w:type="dxa"/>
            <w:gridSpan w:val="3"/>
            <w:tcMar/>
          </w:tcPr>
          <w:p w:rsidRPr="00A63879" w:rsidR="007064EA" w:rsidRDefault="00180A59" w14:paraId="39D82310" w14:textId="2C8B7E7B">
            <w:pPr>
              <w:spacing w:before="3"/>
              <w:ind w:left="102"/>
              <w:rPr>
                <w:rFonts w:ascii="Calibri" w:hAnsi="Calibri" w:eastAsia="Calibri" w:cs="Calibri"/>
                <w:b/>
                <w:bCs/>
                <w:color w:val="1F497D" w:themeColor="text2"/>
                <w:sz w:val="24"/>
                <w:szCs w:val="24"/>
              </w:rPr>
            </w:pPr>
            <w:r w:rsidRPr="00A63879">
              <w:rPr>
                <w:rFonts w:ascii="Cambria" w:hAnsi="Cambria" w:eastAsia="Cambria" w:cs="Cambria"/>
                <w:b/>
                <w:color w:val="1F497D" w:themeColor="text2"/>
                <w:sz w:val="18"/>
                <w:szCs w:val="18"/>
              </w:rPr>
              <w:t>BILLING START</w:t>
            </w:r>
            <w:r w:rsidRPr="00A63879" w:rsidR="00B737EA">
              <w:rPr>
                <w:rFonts w:ascii="Cambria" w:hAnsi="Cambria" w:eastAsia="Cambria" w:cs="Cambria"/>
                <w:b/>
                <w:color w:val="1F497D" w:themeColor="text2"/>
                <w:sz w:val="18"/>
                <w:szCs w:val="18"/>
              </w:rPr>
              <w:t xml:space="preserve"> DATE</w:t>
            </w:r>
          </w:p>
        </w:tc>
      </w:tr>
      <w:tr w:rsidR="00A03E89" w:rsidTr="2FF247F3" w14:paraId="6CEC8178" w14:textId="77777777">
        <w:trPr>
          <w:trHeight w:val="551" w:hRule="exact"/>
        </w:trPr>
        <w:tc>
          <w:tcPr>
            <w:tcW w:w="1336" w:type="dxa"/>
            <w:gridSpan w:val="3"/>
            <w:tcMar/>
          </w:tcPr>
          <w:p w:rsidRPr="00D52BBE" w:rsidR="00456F1B" w:rsidP="2FF247F3" w:rsidRDefault="00120F2F" w14:paraId="73B1DD62" w14:textId="257AC41A">
            <w:pPr>
              <w:ind w:left="0"/>
              <w:rPr>
                <w:rFonts w:ascii="Calibri" w:hAnsi="Calibri" w:eastAsia="Calibri" w:cs="Calibri" w:asciiTheme="minorAscii" w:hAnsiTheme="minorAscii" w:cstheme="minorAscii"/>
                <w:color w:val="1F497D" w:themeColor="text2"/>
                <w:sz w:val="22"/>
                <w:szCs w:val="22"/>
              </w:rPr>
            </w:pPr>
          </w:p>
        </w:tc>
        <w:tc>
          <w:tcPr>
            <w:tcW w:w="1696" w:type="dxa"/>
            <w:gridSpan w:val="2"/>
            <w:tcMar/>
          </w:tcPr>
          <w:p w:rsidRPr="00D52BBE" w:rsidR="00A03E89" w:rsidP="2FF247F3" w:rsidRDefault="00120F2F" w14:paraId="0986F523" w14:textId="4D8379E8">
            <w:pPr>
              <w:spacing w:line="260" w:lineRule="exact"/>
              <w:rPr>
                <w:rFonts w:ascii="Calibri" w:hAnsi="Calibri" w:eastAsia="Calibri" w:cs="Calibri"/>
                <w:noProof w:val="0"/>
                <w:color w:val="1F497D" w:themeColor="text2"/>
                <w:sz w:val="22"/>
                <w:szCs w:val="22"/>
                <w:shd w:val="clear" w:color="auto" w:fill="FFFFFF"/>
                <w:lang w:val="en-US"/>
              </w:rPr>
            </w:pPr>
            <w:r w:rsidRPr="2FF247F3" w:rsidR="00120F2F">
              <w:rPr>
                <w:rFonts w:ascii="Calibri" w:hAnsi="Calibri" w:cs="Calibri" w:asciiTheme="minorAscii" w:hAnsiTheme="minorAscii" w:cstheme="minorAscii"/>
                <w:color w:val="1F497D" w:themeColor="text2"/>
                <w:sz w:val="22"/>
                <w:szCs w:val="22"/>
                <w:shd w:val="clear" w:color="auto" w:fill="FFFFFF"/>
              </w:rPr>
              <w:t xml:space="preserve"> </w:t>
            </w:r>
            <w:r w:rsidRPr="2FF247F3" w:rsidR="6ABC51CB">
              <w:rPr>
                <w:rFonts w:ascii="Calibri" w:hAnsi="Calibri" w:eastAsia="Calibri" w:cs="Calibri"/>
                <w:noProof w:val="0"/>
                <w:color w:val="1F497D" w:themeColor="text2" w:themeTint="FF" w:themeShade="FF"/>
                <w:sz w:val="22"/>
                <w:szCs w:val="22"/>
                <w:lang w:val="en-US"/>
              </w:rPr>
              <w:t>LT-OPP-974203</w:t>
            </w:r>
          </w:p>
        </w:tc>
        <w:tc>
          <w:tcPr>
            <w:tcW w:w="6097" w:type="dxa"/>
            <w:gridSpan w:val="6"/>
            <w:tcMar/>
          </w:tcPr>
          <w:p w:rsidRPr="00D52BBE" w:rsidR="00120F2F" w:rsidP="2FF247F3" w:rsidRDefault="00120F2F" w14:paraId="04A489B9" w14:textId="0B71320F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libri" w:hAnsi="Calibri" w:eastAsia="Calibri" w:cs="Calibri"/>
                <w:noProof w:val="0"/>
                <w:color w:val="1F497D" w:themeColor="text2" w:themeTint="FF" w:themeShade="FF"/>
                <w:sz w:val="22"/>
                <w:szCs w:val="22"/>
                <w:lang w:val="en-US"/>
              </w:rPr>
            </w:pPr>
            <w:r w:rsidRPr="2FF247F3" w:rsidR="6ABC51CB">
              <w:rPr>
                <w:rFonts w:ascii="Calibri" w:hAnsi="Calibri" w:eastAsia="Calibri" w:cs="Calibri"/>
                <w:noProof w:val="0"/>
                <w:color w:val="1F497D" w:themeColor="text2" w:themeTint="FF" w:themeShade="FF"/>
                <w:sz w:val="22"/>
                <w:szCs w:val="22"/>
                <w:lang w:val="en-US"/>
              </w:rPr>
              <w:t xml:space="preserve">Endpoint (Central Intercept X Advance) - </w:t>
            </w:r>
          </w:p>
          <w:p w:rsidRPr="00D52BBE" w:rsidR="00120F2F" w:rsidP="2FF247F3" w:rsidRDefault="00120F2F" w14:paraId="1976EEFF" w14:textId="4D97A7A4">
            <w:pPr>
              <w:pStyle w:val="ListParagraph"/>
              <w:numPr>
                <w:ilvl w:val="0"/>
                <w:numId w:val="3"/>
              </w:numPr>
              <w:spacing w:line="260" w:lineRule="exact"/>
              <w:rPr>
                <w:rFonts w:ascii="Calibri" w:hAnsi="Calibri" w:eastAsia="Calibri" w:cs="Calibri"/>
                <w:noProof w:val="0"/>
                <w:color w:val="1F497D" w:themeColor="text2"/>
                <w:sz w:val="22"/>
                <w:szCs w:val="22"/>
                <w:lang w:val="en-US"/>
              </w:rPr>
            </w:pPr>
            <w:r w:rsidRPr="2FF247F3" w:rsidR="6ABC51CB">
              <w:rPr>
                <w:rFonts w:ascii="Calibri" w:hAnsi="Calibri" w:eastAsia="Calibri" w:cs="Calibri"/>
                <w:noProof w:val="0"/>
                <w:color w:val="1F497D" w:themeColor="text2" w:themeTint="FF" w:themeShade="FF"/>
                <w:sz w:val="22"/>
                <w:szCs w:val="22"/>
                <w:lang w:val="en-US"/>
              </w:rPr>
              <w:t>Xtream</w:t>
            </w:r>
            <w:r w:rsidRPr="2FF247F3" w:rsidR="6ABC51CB">
              <w:rPr>
                <w:rFonts w:ascii="Calibri" w:hAnsi="Calibri" w:eastAsia="Calibri" w:cs="Calibri"/>
                <w:noProof w:val="0"/>
                <w:color w:val="1F497D" w:themeColor="text2" w:themeTint="FF" w:themeShade="FF"/>
                <w:sz w:val="22"/>
                <w:szCs w:val="22"/>
                <w:lang w:val="en-US"/>
              </w:rPr>
              <w:t xml:space="preserve"> Protection (renew)</w:t>
            </w:r>
          </w:p>
        </w:tc>
        <w:tc>
          <w:tcPr>
            <w:tcW w:w="2174" w:type="dxa"/>
            <w:gridSpan w:val="3"/>
            <w:tcMar/>
          </w:tcPr>
          <w:p w:rsidRPr="00D52BBE" w:rsidR="00A03E89" w:rsidP="2FF247F3" w:rsidRDefault="009A1302" w14:paraId="02BB77B8" w14:textId="231E3AB5">
            <w:pPr>
              <w:spacing w:line="260" w:lineRule="exact"/>
              <w:rPr>
                <w:rFonts w:ascii="Calibri" w:hAnsi="Calibri" w:eastAsia="Calibri" w:cs="Calibri"/>
                <w:noProof w:val="0"/>
                <w:color w:val="1F497D" w:themeColor="text2"/>
                <w:sz w:val="22"/>
                <w:szCs w:val="22"/>
                <w:lang w:val="en-US"/>
              </w:rPr>
            </w:pPr>
            <w:r w:rsidRPr="2FF247F3" w:rsidR="009A1302">
              <w:rPr>
                <w:rFonts w:ascii="Calibri" w:hAnsi="Calibri" w:eastAsia="Calibri" w:cs="Calibri" w:asciiTheme="minorAscii" w:hAnsiTheme="minorAscii" w:cstheme="minorAscii"/>
                <w:color w:val="1F497D" w:themeColor="text2" w:themeTint="FF" w:themeShade="FF"/>
                <w:sz w:val="22"/>
                <w:szCs w:val="22"/>
              </w:rPr>
              <w:t xml:space="preserve"> </w:t>
            </w:r>
            <w:r w:rsidRPr="2FF247F3" w:rsidR="313BAE6F">
              <w:rPr>
                <w:rFonts w:ascii="Calibri" w:hAnsi="Calibri" w:eastAsia="Calibri" w:cs="Calibri"/>
                <w:noProof w:val="0"/>
                <w:color w:val="1F497D" w:themeColor="text2" w:themeTint="FF" w:themeShade="FF"/>
                <w:sz w:val="22"/>
                <w:szCs w:val="22"/>
                <w:lang w:val="en-US"/>
              </w:rPr>
              <w:t xml:space="preserve">1 </w:t>
            </w:r>
            <w:r w:rsidRPr="2FF247F3" w:rsidR="313BAE6F">
              <w:rPr>
                <w:rFonts w:ascii="Calibri" w:hAnsi="Calibri" w:eastAsia="Calibri" w:cs="Calibri"/>
                <w:noProof w:val="0"/>
                <w:color w:val="1F497D" w:themeColor="text2" w:themeTint="FF" w:themeShade="FF"/>
                <w:sz w:val="22"/>
                <w:szCs w:val="22"/>
                <w:lang w:val="en-US"/>
              </w:rPr>
              <w:t>st</w:t>
            </w:r>
            <w:r w:rsidRPr="2FF247F3" w:rsidR="313BAE6F">
              <w:rPr>
                <w:rFonts w:ascii="Calibri" w:hAnsi="Calibri" w:eastAsia="Calibri" w:cs="Calibri"/>
                <w:noProof w:val="0"/>
                <w:color w:val="1F497D" w:themeColor="text2" w:themeTint="FF" w:themeShade="FF"/>
                <w:sz w:val="22"/>
                <w:szCs w:val="22"/>
                <w:lang w:val="en-US"/>
              </w:rPr>
              <w:t xml:space="preserve"> May 2025</w:t>
            </w:r>
          </w:p>
        </w:tc>
      </w:tr>
      <w:tr w:rsidR="006A12BA" w:rsidTr="2FF247F3" w14:paraId="00DE6918" w14:textId="77777777">
        <w:trPr>
          <w:trHeight w:val="90" w:hRule="exact"/>
        </w:trPr>
        <w:tc>
          <w:tcPr>
            <w:tcW w:w="11303" w:type="dxa"/>
            <w:gridSpan w:val="14"/>
            <w:tcMar/>
          </w:tcPr>
          <w:p w:rsidRPr="00D80AF0" w:rsidR="006A12BA" w:rsidRDefault="006A12BA" w14:paraId="4C234A18" w14:textId="77777777">
            <w:pPr>
              <w:rPr>
                <w:color w:val="1F497D" w:themeColor="text2"/>
              </w:rPr>
            </w:pPr>
          </w:p>
        </w:tc>
      </w:tr>
      <w:tr w:rsidR="006A12BA" w:rsidTr="2FF247F3" w14:paraId="2520EF81" w14:textId="77777777">
        <w:trPr>
          <w:trHeight w:val="326" w:hRule="exact"/>
        </w:trPr>
        <w:tc>
          <w:tcPr>
            <w:tcW w:w="739" w:type="dxa"/>
            <w:tcBorders>
              <w:right w:val="nil"/>
            </w:tcBorders>
            <w:shd w:val="clear" w:color="auto" w:fill="548DD4" w:themeFill="text2" w:themeFillTint="99"/>
            <w:tcMar/>
          </w:tcPr>
          <w:p w:rsidR="006A12BA" w:rsidRDefault="006A12BA" w14:paraId="6F72602F" w14:textId="77777777"/>
        </w:tc>
        <w:tc>
          <w:tcPr>
            <w:tcW w:w="1042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tcMar/>
          </w:tcPr>
          <w:p w:rsidR="006A12BA" w:rsidRDefault="002C616A" w14:paraId="11E0DA32" w14:textId="77777777">
            <w:pPr>
              <w:ind w:left="4170" w:right="4151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CU</w:t>
            </w:r>
            <w:r>
              <w:rPr>
                <w:rFonts w:ascii="Calibri" w:hAnsi="Calibri" w:eastAsia="Calibri" w:cs="Calibri"/>
                <w:b/>
                <w:color w:val="FFFFFF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sz w:val="24"/>
                <w:szCs w:val="24"/>
              </w:rPr>
              <w:t>TO</w:t>
            </w:r>
            <w:r>
              <w:rPr>
                <w:rFonts w:ascii="Calibri" w:hAnsi="Calibri" w:eastAsia="Calibri" w:cs="Calibri"/>
                <w:b/>
                <w:color w:val="FFFFFF"/>
                <w:spacing w:val="-1"/>
                <w:sz w:val="24"/>
                <w:szCs w:val="24"/>
              </w:rPr>
              <w:t>M</w:t>
            </w: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ER SI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sz w:val="24"/>
                <w:szCs w:val="24"/>
              </w:rPr>
              <w:t>G</w:t>
            </w: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N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eastAsia="Calibri" w:cs="Calibri"/>
                <w:b/>
                <w:color w:val="FFFFFF"/>
                <w:sz w:val="24"/>
                <w:szCs w:val="24"/>
              </w:rPr>
              <w:t>FF</w:t>
            </w:r>
          </w:p>
        </w:tc>
        <w:tc>
          <w:tcPr>
            <w:tcW w:w="135" w:type="dxa"/>
            <w:tcBorders>
              <w:left w:val="nil"/>
            </w:tcBorders>
            <w:shd w:val="clear" w:color="auto" w:fill="006FC0"/>
            <w:tcMar/>
          </w:tcPr>
          <w:p w:rsidR="006A12BA" w:rsidRDefault="006A12BA" w14:paraId="7A1F7D90" w14:textId="77777777"/>
        </w:tc>
      </w:tr>
      <w:tr w:rsidR="006A12BA" w:rsidTr="2FF247F3" w14:paraId="03F2B3F7" w14:textId="77777777">
        <w:trPr>
          <w:trHeight w:val="570" w:hRule="exact"/>
        </w:trPr>
        <w:tc>
          <w:tcPr>
            <w:tcW w:w="11303" w:type="dxa"/>
            <w:gridSpan w:val="14"/>
            <w:tcMar/>
          </w:tcPr>
          <w:p w:rsidR="006A12BA" w:rsidP="2FF247F3" w:rsidRDefault="00B737EA" w14:paraId="2826AABA" w14:textId="1C3F16FF" w14:noSpellErr="1">
            <w:pPr>
              <w:ind w:left="102" w:right="110"/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</w:pP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1"/>
                <w:sz w:val="18"/>
                <w:szCs w:val="18"/>
              </w:rPr>
              <w:t>R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a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-1"/>
                <w:sz w:val="18"/>
                <w:szCs w:val="18"/>
              </w:rPr>
              <w:t>h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a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3"/>
                <w:sz w:val="18"/>
                <w:szCs w:val="18"/>
              </w:rPr>
              <w:t xml:space="preserve"> 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 xml:space="preserve">- 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1"/>
                <w:sz w:val="18"/>
                <w:szCs w:val="18"/>
              </w:rPr>
              <w:t>L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i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-1"/>
                <w:sz w:val="18"/>
                <w:szCs w:val="18"/>
              </w:rPr>
              <w:t>qu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id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-1"/>
                <w:sz w:val="18"/>
                <w:szCs w:val="18"/>
              </w:rPr>
              <w:t xml:space="preserve"> 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1"/>
                <w:sz w:val="18"/>
                <w:szCs w:val="18"/>
              </w:rPr>
              <w:t>T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-1"/>
                <w:sz w:val="18"/>
                <w:szCs w:val="18"/>
              </w:rPr>
              <w:t>e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l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-1"/>
                <w:sz w:val="18"/>
                <w:szCs w:val="18"/>
              </w:rPr>
              <w:t>e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1"/>
                <w:sz w:val="18"/>
                <w:szCs w:val="18"/>
              </w:rPr>
              <w:t>c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3"/>
                <w:sz w:val="18"/>
                <w:szCs w:val="18"/>
              </w:rPr>
              <w:t>o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 xml:space="preserve">m 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1"/>
                <w:sz w:val="18"/>
                <w:szCs w:val="18"/>
              </w:rPr>
              <w:t>T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a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-1"/>
                <w:sz w:val="18"/>
                <w:szCs w:val="18"/>
              </w:rPr>
              <w:t>n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1"/>
                <w:sz w:val="18"/>
                <w:szCs w:val="18"/>
              </w:rPr>
              <w:t>z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a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pacing w:val="-1"/>
                <w:sz w:val="18"/>
                <w:szCs w:val="18"/>
              </w:rPr>
              <w:t>n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ia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 xml:space="preserve"> will invoice the Customer for each service provided from the Service Commencement Date (above), unless disputed by the Customer in writing within 5 (Five) Business Days of receipt hereof</w:t>
            </w:r>
            <w:r w:rsidRPr="2FF247F3" w:rsidR="00B737EA">
              <w:rPr>
                <w:rFonts w:ascii="Calibri" w:hAnsi="Calibri" w:eastAsia="Calibri" w:cs="Calibri"/>
                <w:color w:val="1F497D" w:themeColor="text2" w:themeTint="FF" w:themeShade="FF"/>
                <w:sz w:val="18"/>
                <w:szCs w:val="18"/>
              </w:rPr>
              <w:t>.</w:t>
            </w:r>
          </w:p>
          <w:p w:rsidR="00B737EA" w:rsidRDefault="00B737EA" w14:paraId="7B90FACE" w14:textId="77777777">
            <w:pPr>
              <w:ind w:left="102" w:right="110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  <w:tr w:rsidR="006A12BA" w:rsidTr="2FF247F3" w14:paraId="44A58C7C" w14:textId="77777777">
        <w:trPr>
          <w:trHeight w:val="274" w:hRule="exact"/>
        </w:trPr>
        <w:tc>
          <w:tcPr>
            <w:tcW w:w="5261" w:type="dxa"/>
            <w:gridSpan w:val="7"/>
            <w:tcMar/>
          </w:tcPr>
          <w:p w:rsidR="006A12BA" w:rsidRDefault="002C616A" w14:paraId="10EEB96A" w14:textId="77777777">
            <w:pPr>
              <w:spacing w:line="200" w:lineRule="exact"/>
              <w:ind w:left="102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color w:val="1F487C"/>
                <w:spacing w:val="1"/>
                <w:sz w:val="18"/>
                <w:szCs w:val="18"/>
              </w:rPr>
              <w:t>R</w:t>
            </w:r>
            <w:r>
              <w:rPr>
                <w:rFonts w:ascii="Cambria" w:hAnsi="Cambria" w:eastAsia="Cambria" w:cs="Cambria"/>
                <w:b/>
                <w:color w:val="1F487C"/>
                <w:sz w:val="18"/>
                <w:szCs w:val="18"/>
              </w:rPr>
              <w:t>AHA</w:t>
            </w:r>
            <w:r>
              <w:rPr>
                <w:rFonts w:ascii="Cambria" w:hAnsi="Cambria" w:eastAsia="Cambria" w:cs="Cambria"/>
                <w:b/>
                <w:color w:val="1F487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Cambria" w:cs="Cambria"/>
                <w:b/>
                <w:color w:val="1F487C"/>
                <w:spacing w:val="-1"/>
                <w:sz w:val="18"/>
                <w:szCs w:val="18"/>
              </w:rPr>
              <w:t>L</w:t>
            </w:r>
            <w:r>
              <w:rPr>
                <w:rFonts w:ascii="Cambria" w:hAnsi="Cambria" w:eastAsia="Cambria" w:cs="Cambria"/>
                <w:b/>
                <w:color w:val="1F487C"/>
                <w:spacing w:val="1"/>
                <w:sz w:val="18"/>
                <w:szCs w:val="18"/>
              </w:rPr>
              <w:t>i</w:t>
            </w:r>
            <w:r>
              <w:rPr>
                <w:rFonts w:ascii="Cambria" w:hAnsi="Cambria" w:eastAsia="Cambria" w:cs="Cambria"/>
                <w:b/>
                <w:color w:val="1F487C"/>
                <w:spacing w:val="-2"/>
                <w:sz w:val="18"/>
                <w:szCs w:val="18"/>
              </w:rPr>
              <w:t>m</w:t>
            </w:r>
            <w:r>
              <w:rPr>
                <w:rFonts w:ascii="Cambria" w:hAnsi="Cambria" w:eastAsia="Cambria" w:cs="Cambria"/>
                <w:b/>
                <w:color w:val="1F487C"/>
                <w:spacing w:val="1"/>
                <w:sz w:val="18"/>
                <w:szCs w:val="18"/>
              </w:rPr>
              <w:t>i</w:t>
            </w:r>
            <w:r>
              <w:rPr>
                <w:rFonts w:ascii="Cambria" w:hAnsi="Cambria" w:eastAsia="Cambria" w:cs="Cambria"/>
                <w:b/>
                <w:color w:val="1F487C"/>
                <w:spacing w:val="-1"/>
                <w:sz w:val="18"/>
                <w:szCs w:val="18"/>
              </w:rPr>
              <w:t>t</w:t>
            </w:r>
            <w:r>
              <w:rPr>
                <w:rFonts w:ascii="Cambria" w:hAnsi="Cambria" w:eastAsia="Cambria" w:cs="Cambria"/>
                <w:b/>
                <w:color w:val="1F487C"/>
                <w:sz w:val="18"/>
                <w:szCs w:val="18"/>
              </w:rPr>
              <w:t>ed</w:t>
            </w:r>
          </w:p>
        </w:tc>
        <w:tc>
          <w:tcPr>
            <w:tcW w:w="6042" w:type="dxa"/>
            <w:gridSpan w:val="7"/>
            <w:tcMar/>
          </w:tcPr>
          <w:p w:rsidR="006A12BA" w:rsidRDefault="002C616A" w14:paraId="314BD134" w14:textId="77777777">
            <w:pPr>
              <w:spacing w:line="200" w:lineRule="exact"/>
              <w:ind w:left="102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color w:val="1F487C"/>
                <w:sz w:val="18"/>
                <w:szCs w:val="18"/>
              </w:rPr>
              <w:t>Cl</w:t>
            </w:r>
            <w:r>
              <w:rPr>
                <w:rFonts w:ascii="Cambria" w:hAnsi="Cambria" w:eastAsia="Cambria" w:cs="Cambria"/>
                <w:b/>
                <w:color w:val="1F487C"/>
                <w:spacing w:val="1"/>
                <w:sz w:val="18"/>
                <w:szCs w:val="18"/>
              </w:rPr>
              <w:t>i</w:t>
            </w:r>
            <w:r>
              <w:rPr>
                <w:rFonts w:ascii="Cambria" w:hAnsi="Cambria" w:eastAsia="Cambria" w:cs="Cambria"/>
                <w:b/>
                <w:color w:val="1F487C"/>
                <w:sz w:val="18"/>
                <w:szCs w:val="18"/>
              </w:rPr>
              <w:t xml:space="preserve">ent </w:t>
            </w:r>
            <w:r>
              <w:rPr>
                <w:rFonts w:ascii="Cambria" w:hAnsi="Cambria" w:eastAsia="Cambria" w:cs="Cambria"/>
                <w:b/>
                <w:color w:val="1F487C"/>
                <w:spacing w:val="1"/>
                <w:sz w:val="18"/>
                <w:szCs w:val="18"/>
              </w:rPr>
              <w:t>R</w:t>
            </w:r>
            <w:r>
              <w:rPr>
                <w:rFonts w:ascii="Cambria" w:hAnsi="Cambria" w:eastAsia="Cambria" w:cs="Cambria"/>
                <w:b/>
                <w:color w:val="1F487C"/>
                <w:sz w:val="18"/>
                <w:szCs w:val="18"/>
              </w:rPr>
              <w:t>e</w:t>
            </w:r>
            <w:r>
              <w:rPr>
                <w:rFonts w:ascii="Cambria" w:hAnsi="Cambria" w:eastAsia="Cambria" w:cs="Cambria"/>
                <w:b/>
                <w:color w:val="1F487C"/>
                <w:spacing w:val="1"/>
                <w:sz w:val="18"/>
                <w:szCs w:val="18"/>
              </w:rPr>
              <w:t>p</w:t>
            </w:r>
            <w:r>
              <w:rPr>
                <w:rFonts w:ascii="Cambria" w:hAnsi="Cambria" w:eastAsia="Cambria" w:cs="Cambria"/>
                <w:b/>
                <w:color w:val="1F487C"/>
                <w:spacing w:val="-2"/>
                <w:sz w:val="18"/>
                <w:szCs w:val="18"/>
              </w:rPr>
              <w:t>r</w:t>
            </w:r>
            <w:r>
              <w:rPr>
                <w:rFonts w:ascii="Cambria" w:hAnsi="Cambria" w:eastAsia="Cambria" w:cs="Cambria"/>
                <w:b/>
                <w:color w:val="1F487C"/>
                <w:sz w:val="18"/>
                <w:szCs w:val="18"/>
              </w:rPr>
              <w:t>esen</w:t>
            </w:r>
            <w:r>
              <w:rPr>
                <w:rFonts w:ascii="Cambria" w:hAnsi="Cambria" w:eastAsia="Cambria" w:cs="Cambria"/>
                <w:b/>
                <w:color w:val="1F487C"/>
                <w:spacing w:val="-1"/>
                <w:sz w:val="18"/>
                <w:szCs w:val="18"/>
              </w:rPr>
              <w:t>t</w:t>
            </w:r>
            <w:r>
              <w:rPr>
                <w:rFonts w:ascii="Cambria" w:hAnsi="Cambria" w:eastAsia="Cambria" w:cs="Cambria"/>
                <w:b/>
                <w:color w:val="1F487C"/>
                <w:sz w:val="18"/>
                <w:szCs w:val="18"/>
              </w:rPr>
              <w:t>a</w:t>
            </w:r>
            <w:r>
              <w:rPr>
                <w:rFonts w:ascii="Cambria" w:hAnsi="Cambria" w:eastAsia="Cambria" w:cs="Cambria"/>
                <w:b/>
                <w:color w:val="1F487C"/>
                <w:spacing w:val="-1"/>
                <w:sz w:val="18"/>
                <w:szCs w:val="18"/>
              </w:rPr>
              <w:t>t</w:t>
            </w:r>
            <w:r>
              <w:rPr>
                <w:rFonts w:ascii="Cambria" w:hAnsi="Cambria" w:eastAsia="Cambria" w:cs="Cambria"/>
                <w:b/>
                <w:color w:val="1F487C"/>
                <w:spacing w:val="1"/>
                <w:sz w:val="18"/>
                <w:szCs w:val="18"/>
              </w:rPr>
              <w:t>i</w:t>
            </w:r>
            <w:r>
              <w:rPr>
                <w:rFonts w:ascii="Cambria" w:hAnsi="Cambria" w:eastAsia="Cambria" w:cs="Cambria"/>
                <w:b/>
                <w:color w:val="1F487C"/>
                <w:sz w:val="18"/>
                <w:szCs w:val="18"/>
              </w:rPr>
              <w:t>ve</w:t>
            </w:r>
          </w:p>
        </w:tc>
      </w:tr>
      <w:tr w:rsidR="006A12BA" w:rsidTr="2FF247F3" w14:paraId="3DCCE7AD" w14:textId="77777777">
        <w:trPr>
          <w:trHeight w:val="1877" w:hRule="exact"/>
        </w:trPr>
        <w:tc>
          <w:tcPr>
            <w:tcW w:w="11303" w:type="dxa"/>
            <w:gridSpan w:val="14"/>
            <w:tcMar/>
          </w:tcPr>
          <w:p w:rsidR="006A12BA" w:rsidRDefault="002C616A" w14:paraId="1E0B4DA9" w14:textId="7E50AD2C">
            <w:pPr>
              <w:spacing w:before="4" w:line="387" w:lineRule="auto"/>
              <w:ind w:left="102" w:right="5331"/>
              <w:rPr>
                <w:rFonts w:ascii="Cambria" w:hAnsi="Cambria" w:eastAsia="Cambria" w:cs="Cambria"/>
                <w:sz w:val="18"/>
                <w:szCs w:val="18"/>
              </w:rPr>
            </w:pP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N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a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sz w:val="18"/>
                <w:szCs w:val="18"/>
              </w:rPr>
              <w:t>m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e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: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 xml:space="preserve"> </w:t>
            </w:r>
            <w:r w:rsidR="3EA0523C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 xml:space="preserve">Godwin  Makyao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 xml:space="preserve">                                                                            </w:t>
            </w:r>
            <w:r w:rsidR="002C616A">
              <w:rPr>
                <w:rFonts w:ascii="Cambria" w:hAnsi="Cambria" w:eastAsia="Cambria" w:cs="Cambria"/>
                <w:color w:val="1F487C"/>
                <w:spacing w:val="31"/>
                <w:sz w:val="18"/>
                <w:szCs w:val="18"/>
              </w:rPr>
              <w:t xml:space="preserve"> </w:t>
            </w:r>
            <w:r w:rsidR="57AEE26B">
              <w:rPr>
                <w:rFonts w:ascii="Cambria" w:hAnsi="Cambria" w:eastAsia="Cambria" w:cs="Cambria"/>
                <w:color w:val="1F487C"/>
                <w:spacing w:val="31"/>
                <w:sz w:val="18"/>
                <w:szCs w:val="18"/>
              </w:rPr>
              <w:t xml:space="preserve">        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N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a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sz w:val="18"/>
                <w:szCs w:val="18"/>
              </w:rPr>
              <w:t>m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e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 xml:space="preserve">: 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sz w:val="18"/>
                <w:szCs w:val="18"/>
              </w:rPr>
              <w:t>T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it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sz w:val="18"/>
                <w:szCs w:val="18"/>
              </w:rPr>
              <w:t>l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e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: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 xml:space="preserve"> 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Ser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v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 xml:space="preserve">ice 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De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sz w:val="18"/>
                <w:szCs w:val="18"/>
              </w:rPr>
              <w:t>l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i</w:t>
            </w:r>
            <w:r w:rsidR="002C616A">
              <w:rPr>
                <w:rFonts w:ascii="Cambria" w:hAnsi="Cambria" w:eastAsia="Cambria" w:cs="Cambria"/>
                <w:color w:val="1F487C"/>
                <w:spacing w:val="-2"/>
                <w:sz w:val="18"/>
                <w:szCs w:val="18"/>
              </w:rPr>
              <w:t>v</w:t>
            </w:r>
            <w:r w:rsidR="6F749F17">
              <w:rPr>
                <w:rFonts w:ascii="Cambria" w:hAnsi="Cambria" w:eastAsia="Cambria" w:cs="Cambria"/>
                <w:color w:val="1F487C"/>
                <w:spacing w:val="-2"/>
                <w:sz w:val="18"/>
                <w:szCs w:val="18"/>
              </w:rPr>
              <w:t>ery Associate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 xml:space="preserve">                                                           </w:t>
            </w:r>
            <w:r w:rsidR="7FE9C27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 xml:space="preserve"> </w:t>
            </w:r>
            <w:r w:rsidR="2DB76C6E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 xml:space="preserve">         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sz w:val="18"/>
                <w:szCs w:val="18"/>
              </w:rPr>
              <w:t>T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it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sz w:val="18"/>
                <w:szCs w:val="18"/>
              </w:rPr>
              <w:t>l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e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:</w:t>
            </w:r>
          </w:p>
          <w:p w:rsidR="00AD0556" w:rsidP="00AD0556" w:rsidRDefault="002C616A" w14:paraId="24B84A79" w14:textId="498D14FD">
            <w:pPr>
              <w:spacing w:line="260" w:lineRule="exact"/>
              <w:ind w:left="102"/>
              <w:rPr>
                <w:rFonts w:ascii="Cambria" w:hAnsi="Cambria" w:eastAsia="Cambria" w:cs="Cambria"/>
                <w:color w:val="1F487C"/>
                <w:position w:val="4"/>
                <w:sz w:val="18"/>
                <w:szCs w:val="18"/>
              </w:rPr>
            </w:pPr>
            <w:r w:rsidR="002C616A">
              <w:rPr>
                <w:rFonts w:ascii="Cambria" w:hAnsi="Cambria" w:eastAsia="Cambria" w:cs="Cambria"/>
                <w:color w:val="1F487C"/>
                <w:spacing w:val="1"/>
                <w:position w:val="1"/>
                <w:sz w:val="18"/>
                <w:szCs w:val="18"/>
              </w:rPr>
              <w:t>Da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position w:val="1"/>
                <w:sz w:val="18"/>
                <w:szCs w:val="18"/>
              </w:rPr>
              <w:t>t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position w:val="1"/>
                <w:sz w:val="18"/>
                <w:szCs w:val="18"/>
              </w:rPr>
              <w:t>e</w:t>
            </w:r>
            <w:r w:rsidR="002C616A">
              <w:rPr>
                <w:rFonts w:ascii="Cambria" w:hAnsi="Cambria" w:eastAsia="Cambria" w:cs="Cambria"/>
                <w:color w:val="1F487C"/>
                <w:position w:val="1"/>
                <w:sz w:val="18"/>
                <w:szCs w:val="18"/>
              </w:rPr>
              <w:t>:</w:t>
            </w:r>
            <w:r w:rsidR="0034152B">
              <w:rPr>
                <w:rFonts w:ascii="Cambria" w:hAnsi="Cambria" w:eastAsia="Cambria" w:cs="Cambria"/>
                <w:color w:val="1F487C"/>
                <w:position w:val="1"/>
                <w:sz w:val="18"/>
                <w:szCs w:val="18"/>
              </w:rPr>
              <w:t xml:space="preserve"> </w:t>
            </w:r>
            <w:r w:rsidR="35F6FA0C">
              <w:rPr>
                <w:rFonts w:ascii="Cambria" w:hAnsi="Cambria" w:eastAsia="Cambria" w:cs="Cambria"/>
                <w:color w:val="1F487C"/>
                <w:position w:val="1"/>
                <w:sz w:val="18"/>
                <w:szCs w:val="18"/>
              </w:rPr>
              <w:t xml:space="preserve">2</w:t>
            </w:r>
            <w:r w:rsidRPr="009A1302" w:rsidR="36C21C12">
              <w:rPr>
                <w:rFonts w:ascii="Cambria" w:hAnsi="Cambria" w:eastAsia="Cambria" w:cs="Cambria"/>
                <w:color w:val="1F487C"/>
                <w:position w:val="1"/>
                <w:sz w:val="18"/>
                <w:szCs w:val="18"/>
                <w:vertAlign w:val="superscript"/>
              </w:rPr>
              <w:t>nd</w:t>
            </w:r>
            <w:r w:rsidR="009A1302">
              <w:rPr>
                <w:rFonts w:ascii="Cambria" w:hAnsi="Cambria" w:eastAsia="Cambria" w:cs="Cambria"/>
                <w:color w:val="1F487C"/>
                <w:position w:val="1"/>
                <w:sz w:val="18"/>
                <w:szCs w:val="18"/>
              </w:rPr>
              <w:t xml:space="preserve"> </w:t>
            </w:r>
            <w:r w:rsidR="167EAE31">
              <w:rPr>
                <w:rFonts w:ascii="Cambria" w:hAnsi="Cambria" w:eastAsia="Cambria" w:cs="Cambria"/>
                <w:color w:val="1F487C"/>
                <w:position w:val="1"/>
                <w:sz w:val="18"/>
                <w:szCs w:val="18"/>
              </w:rPr>
              <w:t xml:space="preserve">March </w:t>
            </w:r>
            <w:r w:rsidR="002C616A">
              <w:rPr>
                <w:rFonts w:ascii="Calibri" w:hAnsi="Calibri" w:eastAsia="Calibri" w:cs="Calibri"/>
                <w:color w:val="365F91"/>
                <w:spacing w:val="1"/>
                <w:position w:val="1"/>
                <w:sz w:val="22"/>
                <w:szCs w:val="22"/>
              </w:rPr>
              <w:t>2</w:t>
            </w:r>
            <w:r w:rsidR="002C616A">
              <w:rPr>
                <w:rFonts w:ascii="Calibri" w:hAnsi="Calibri" w:eastAsia="Calibri" w:cs="Calibri"/>
                <w:color w:val="365F91"/>
                <w:spacing w:val="-2"/>
                <w:position w:val="1"/>
                <w:sz w:val="22"/>
                <w:szCs w:val="22"/>
              </w:rPr>
              <w:t>0</w:t>
            </w:r>
            <w:r w:rsidR="002C616A">
              <w:rPr>
                <w:rFonts w:ascii="Calibri" w:hAnsi="Calibri" w:eastAsia="Calibri" w:cs="Calibri"/>
                <w:color w:val="365F91"/>
                <w:spacing w:val="1"/>
                <w:position w:val="1"/>
                <w:sz w:val="22"/>
                <w:szCs w:val="22"/>
              </w:rPr>
              <w:t>2</w:t>
            </w:r>
            <w:r w:rsidR="00120F2F">
              <w:rPr>
                <w:rFonts w:ascii="Calibri" w:hAnsi="Calibri" w:eastAsia="Calibri" w:cs="Calibri"/>
                <w:color w:val="365F91"/>
                <w:position w:val="1"/>
                <w:sz w:val="22"/>
                <w:szCs w:val="22"/>
              </w:rPr>
              <w:t xml:space="preserve">5     </w:t>
            </w:r>
            <w:r w:rsidR="009A1302">
              <w:rPr>
                <w:rFonts w:ascii="Calibri" w:hAnsi="Calibri" w:eastAsia="Calibri" w:cs="Calibri"/>
                <w:color w:val="365F91"/>
                <w:position w:val="1"/>
                <w:sz w:val="22"/>
                <w:szCs w:val="22"/>
              </w:rPr>
              <w:t xml:space="preserve">    </w:t>
            </w:r>
            <w:r w:rsidR="00AE5CB3">
              <w:rPr>
                <w:rFonts w:ascii="Calibri" w:hAnsi="Calibri" w:eastAsia="Calibri" w:cs="Calibri"/>
                <w:color w:val="365F91"/>
                <w:position w:val="1"/>
                <w:sz w:val="22"/>
                <w:szCs w:val="22"/>
              </w:rPr>
              <w:t xml:space="preserve">   </w:t>
            </w:r>
            <w:r w:rsidR="002C616A">
              <w:rPr>
                <w:rFonts w:ascii="Calibri" w:hAnsi="Calibri" w:eastAsia="Calibri" w:cs="Calibri"/>
                <w:color w:val="365F91"/>
                <w:position w:val="1"/>
                <w:sz w:val="22"/>
                <w:szCs w:val="22"/>
              </w:rPr>
              <w:t xml:space="preserve"> </w:t>
            </w:r>
            <w:r w:rsidR="00186B14">
              <w:rPr>
                <w:rFonts w:ascii="Calibri" w:hAnsi="Calibri" w:eastAsia="Calibri" w:cs="Calibri"/>
                <w:color w:val="365F91"/>
                <w:position w:val="1"/>
                <w:sz w:val="22"/>
                <w:szCs w:val="22"/>
              </w:rPr>
              <w:t xml:space="preserve"> </w:t>
            </w:r>
            <w:r w:rsidR="002C616A">
              <w:rPr>
                <w:rFonts w:ascii="Calibri" w:hAnsi="Calibri" w:eastAsia="Calibri" w:cs="Calibri"/>
                <w:color w:val="365F91"/>
                <w:position w:val="1"/>
                <w:sz w:val="22"/>
                <w:szCs w:val="22"/>
              </w:rPr>
              <w:t xml:space="preserve">                                                         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position w:val="4"/>
                <w:sz w:val="18"/>
                <w:szCs w:val="18"/>
              </w:rPr>
              <w:t>Da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position w:val="4"/>
                <w:sz w:val="18"/>
                <w:szCs w:val="18"/>
              </w:rPr>
              <w:t>t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position w:val="4"/>
                <w:sz w:val="18"/>
                <w:szCs w:val="18"/>
              </w:rPr>
              <w:t>e</w:t>
            </w:r>
            <w:r w:rsidR="002C616A">
              <w:rPr>
                <w:rFonts w:ascii="Cambria" w:hAnsi="Cambria" w:eastAsia="Cambria" w:cs="Cambria"/>
                <w:color w:val="1F487C"/>
                <w:position w:val="4"/>
                <w:sz w:val="18"/>
                <w:szCs w:val="18"/>
              </w:rPr>
              <w:t>:</w:t>
            </w:r>
          </w:p>
          <w:p w:rsidR="00AD0556" w:rsidP="00AD0556" w:rsidRDefault="00AD0556" w14:paraId="2CF57284" w14:textId="20BBBCF6" w14:noSpellErr="1">
            <w:pPr>
              <w:spacing w:line="260" w:lineRule="exact"/>
              <w:rPr>
                <w:rFonts w:ascii="Cambria" w:hAnsi="Cambria" w:eastAsia="Cambria" w:cs="Cambria"/>
                <w:color w:val="1F487C"/>
                <w:sz w:val="18"/>
                <w:szCs w:val="18"/>
              </w:rPr>
            </w:pPr>
            <w:r w:rsidR="00AD0556">
              <w:rPr>
                <w:rFonts w:ascii="Cambria" w:hAnsi="Cambria" w:eastAsia="Cambria" w:cs="Cambria"/>
                <w:color w:val="1F487C"/>
                <w:position w:val="4"/>
                <w:sz w:val="18"/>
                <w:szCs w:val="18"/>
              </w:rPr>
              <w:t xml:space="preserve">  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Sign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a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sz w:val="18"/>
                <w:szCs w:val="18"/>
              </w:rPr>
              <w:t>tu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r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sz w:val="18"/>
                <w:szCs w:val="18"/>
              </w:rPr>
              <w:t>e</w:t>
            </w:r>
            <w:r w:rsidR="002C616A">
              <w:rPr>
                <w:rFonts w:ascii="Cambria" w:hAnsi="Cambria" w:eastAsia="Cambria" w:cs="Cambria"/>
                <w:color w:val="1F487C"/>
                <w:sz w:val="18"/>
                <w:szCs w:val="18"/>
              </w:rPr>
              <w:t>:</w:t>
            </w:r>
          </w:p>
          <w:p w:rsidRPr="00AD0556" w:rsidR="006A25C7" w:rsidP="00AD0556" w:rsidRDefault="006A25C7" w14:paraId="48D0F06E" w14:noSpellErr="1" w14:textId="0ADC333F">
            <w:pPr>
              <w:spacing w:line="260" w:lineRule="exact"/>
              <w:rPr>
                <w:rFonts w:ascii="Cambria" w:hAnsi="Cambria" w:eastAsia="Cambria" w:cs="Cambria"/>
                <w:color w:val="1F487C"/>
                <w:sz w:val="18"/>
                <w:szCs w:val="18"/>
              </w:rPr>
            </w:pPr>
          </w:p>
          <w:p w:rsidR="006A12BA" w:rsidRDefault="006A25C7" w14:paraId="1607A18A" w14:textId="193BD5AC">
            <w:pPr>
              <w:spacing w:line="320" w:lineRule="exact"/>
              <w:ind w:left="102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7D30B3B" wp14:editId="12231E13">
                      <wp:extent xmlns:wp="http://schemas.openxmlformats.org/drawingml/2006/wordprocessingDrawing" cx="1941830" cy="517525"/>
                      <wp:effectExtent xmlns:wp="http://schemas.openxmlformats.org/drawingml/2006/wordprocessingDrawing" l="57150" t="57150" r="0" b="53975"/>
                      <wp:docPr xmlns:wp="http://schemas.openxmlformats.org/drawingml/2006/wordprocessingDrawing" id="1019175559" name="Ink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1958853040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941830" cy="517525"/>
                                </w14:xfrm>
                              </w14:contentPart>
                            </mc:Choice>
      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/>
                          </mc:AlternateContent>
                        </a:graphicData>
                      </a:graphic>
                    </wp:inline>
                  </w:drawing>
                </mc:Choice>
                <mc:Fallback xmlns:a14="http://schemas.microsoft.com/office/drawing/2010/main" xmlns:a="http://schemas.openxmlformats.org/drawingml/2006/main" xmlns:mc="http://schemas.openxmlformats.org/markup-compatibility/2006"/>
              </mc:AlternateContent>
            </w:r>
            <w:r w:rsidR="002C616A">
              <w:rPr>
                <w:position w:val="9"/>
              </w:rPr>
              <w:t xml:space="preserve">                                                                                </w:t>
            </w:r>
            <w:r w:rsidR="002C616A">
              <w:rPr>
                <w:rFonts w:ascii="Cambria" w:hAnsi="Cambria" w:eastAsia="Cambria" w:cs="Cambria"/>
                <w:color w:val="1F487C"/>
                <w:position w:val="9"/>
                <w:sz w:val="18"/>
                <w:szCs w:val="18"/>
              </w:rPr>
              <w:t>Sign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position w:val="9"/>
                <w:sz w:val="18"/>
                <w:szCs w:val="18"/>
              </w:rPr>
              <w:t>a</w:t>
            </w:r>
            <w:r w:rsidR="002C616A">
              <w:rPr>
                <w:rFonts w:ascii="Cambria" w:hAnsi="Cambria" w:eastAsia="Cambria" w:cs="Cambria"/>
                <w:color w:val="1F487C"/>
                <w:spacing w:val="-1"/>
                <w:position w:val="9"/>
                <w:sz w:val="18"/>
                <w:szCs w:val="18"/>
              </w:rPr>
              <w:t>tu</w:t>
            </w:r>
            <w:r w:rsidR="002C616A">
              <w:rPr>
                <w:rFonts w:ascii="Cambria" w:hAnsi="Cambria" w:eastAsia="Cambria" w:cs="Cambria"/>
                <w:color w:val="1F487C"/>
                <w:position w:val="9"/>
                <w:sz w:val="18"/>
                <w:szCs w:val="18"/>
              </w:rPr>
              <w:t>r</w:t>
            </w:r>
            <w:r w:rsidR="002C616A">
              <w:rPr>
                <w:rFonts w:ascii="Cambria" w:hAnsi="Cambria" w:eastAsia="Cambria" w:cs="Cambria"/>
                <w:color w:val="1F487C"/>
                <w:spacing w:val="1"/>
                <w:position w:val="9"/>
                <w:sz w:val="18"/>
                <w:szCs w:val="18"/>
              </w:rPr>
              <w:t>e</w:t>
            </w:r>
            <w:r w:rsidR="002C616A">
              <w:rPr>
                <w:rFonts w:ascii="Cambria" w:hAnsi="Cambria" w:eastAsia="Cambria" w:cs="Cambria"/>
                <w:color w:val="1F487C"/>
                <w:position w:val="9"/>
                <w:sz w:val="18"/>
                <w:szCs w:val="18"/>
              </w:rPr>
              <w:t>:</w:t>
            </w:r>
          </w:p>
        </w:tc>
      </w:tr>
      <w:tr w:rsidR="006A12BA" w:rsidTr="2FF247F3" w14:paraId="11F74B7D" w14:textId="77777777">
        <w:trPr>
          <w:trHeight w:val="452" w:hRule="exact"/>
        </w:trPr>
        <w:tc>
          <w:tcPr>
            <w:tcW w:w="11303" w:type="dxa"/>
            <w:gridSpan w:val="14"/>
            <w:tcMar/>
          </w:tcPr>
          <w:p w:rsidR="006A12BA" w:rsidRDefault="002C616A" w14:paraId="78E0B432" w14:textId="77777777">
            <w:pPr>
              <w:spacing w:before="6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*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is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h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ver f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rm m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t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y 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beh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alf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f 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cu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 a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ta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ped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*</w:t>
            </w:r>
          </w:p>
          <w:p w:rsidR="006A12BA" w:rsidRDefault="002C616A" w14:paraId="5F6DCA50" w14:textId="77777777">
            <w:pPr>
              <w:spacing w:before="1"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Sh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ul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y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ave 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y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ue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’t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hes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tate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to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 xml:space="preserve"> co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tact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</w:p>
        </w:tc>
      </w:tr>
      <w:tr w:rsidR="006A12BA" w:rsidTr="2FF247F3" w14:paraId="673F57CC" w14:textId="77777777">
        <w:trPr>
          <w:trHeight w:val="322" w:hRule="exact"/>
        </w:trPr>
        <w:tc>
          <w:tcPr>
            <w:tcW w:w="7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006FC0"/>
            <w:tcMar/>
          </w:tcPr>
          <w:p w:rsidR="006A12BA" w:rsidRDefault="006A12BA" w14:paraId="5717A784" w14:textId="77777777"/>
        </w:tc>
        <w:tc>
          <w:tcPr>
            <w:tcW w:w="103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4470C4"/>
            <w:tcMar/>
          </w:tcPr>
          <w:p w:rsidR="006A12BA" w:rsidRDefault="002C616A" w14:paraId="41825A21" w14:textId="77777777">
            <w:pPr>
              <w:spacing w:line="280" w:lineRule="exact"/>
              <w:ind w:left="3649" w:right="363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FFFFFF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eastAsia="Calibri" w:cs="Calibri"/>
                <w:b/>
                <w:color w:val="FFFFFF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eastAsia="Calibri" w:cs="Calibri"/>
                <w:b/>
                <w:color w:val="FFFFFF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eastAsia="Calibri" w:cs="Calibri"/>
                <w:b/>
                <w:color w:val="FFFFFF"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eastAsia="Calibri" w:cs="Calibri"/>
                <w:b/>
                <w:color w:val="FFFFFF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eastAsia="Calibri" w:cs="Calibri"/>
                <w:b/>
                <w:color w:val="FFFFFF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eastAsia="Calibri" w:cs="Calibri"/>
                <w:b/>
                <w:color w:val="FFFFFF"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FFFFFF"/>
                <w:position w:val="1"/>
                <w:sz w:val="24"/>
                <w:szCs w:val="24"/>
              </w:rPr>
              <w:t>ESC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eastAsia="Calibri" w:cs="Calibri"/>
                <w:b/>
                <w:color w:val="FFFFFF"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position w:val="1"/>
                <w:sz w:val="24"/>
                <w:szCs w:val="24"/>
              </w:rPr>
              <w:t>AT</w:t>
            </w:r>
            <w:r>
              <w:rPr>
                <w:rFonts w:ascii="Calibri" w:hAnsi="Calibri" w:eastAsia="Calibri" w:cs="Calibri"/>
                <w:b/>
                <w:color w:val="FFFFFF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eastAsia="Calibri" w:cs="Calibri"/>
                <w:b/>
                <w:color w:val="FFFFFF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eastAsia="Calibri" w:cs="Calibri"/>
                <w:b/>
                <w:color w:val="FFFFFF"/>
                <w:spacing w:val="-1"/>
                <w:position w:val="1"/>
                <w:sz w:val="24"/>
                <w:szCs w:val="24"/>
              </w:rPr>
              <w:t xml:space="preserve"> M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position w:val="1"/>
                <w:sz w:val="24"/>
                <w:szCs w:val="24"/>
              </w:rPr>
              <w:t>AT</w:t>
            </w:r>
            <w:r>
              <w:rPr>
                <w:rFonts w:ascii="Calibri" w:hAnsi="Calibri" w:eastAsia="Calibri" w:cs="Calibri"/>
                <w:b/>
                <w:color w:val="FFFFFF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eastAsia="Calibri" w:cs="Calibri"/>
                <w:b/>
                <w:color w:val="FFFFFF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eastAsia="Calibri" w:cs="Calibri"/>
                <w:b/>
                <w:color w:val="FFFFFF"/>
                <w:position w:val="1"/>
                <w:sz w:val="24"/>
                <w:szCs w:val="24"/>
              </w:rPr>
              <w:t>X</w:t>
            </w:r>
          </w:p>
        </w:tc>
        <w:tc>
          <w:tcPr>
            <w:tcW w:w="227" w:type="dxa"/>
            <w:gridSpan w:val="2"/>
            <w:tcBorders>
              <w:left w:val="nil"/>
            </w:tcBorders>
            <w:shd w:val="clear" w:color="auto" w:fill="006FC0"/>
            <w:tcMar/>
          </w:tcPr>
          <w:p w:rsidR="006A12BA" w:rsidRDefault="006A12BA" w14:paraId="40C88266" w14:textId="77777777"/>
        </w:tc>
      </w:tr>
      <w:tr w:rsidR="00262212" w:rsidTr="2FF247F3" w14:paraId="3E198A4C" w14:textId="77777777">
        <w:trPr>
          <w:trHeight w:val="322" w:hRule="exact"/>
        </w:trPr>
        <w:tc>
          <w:tcPr>
            <w:tcW w:w="739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006FC0"/>
            <w:tcMar/>
          </w:tcPr>
          <w:p w:rsidR="00262212" w:rsidRDefault="00262212" w14:paraId="4EE7C252" w14:textId="77777777"/>
        </w:tc>
        <w:tc>
          <w:tcPr>
            <w:tcW w:w="103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4470C4"/>
            <w:tcMar/>
          </w:tcPr>
          <w:p w:rsidR="00262212" w:rsidRDefault="00262212" w14:paraId="2C16B59B" w14:textId="77777777">
            <w:pPr>
              <w:spacing w:line="280" w:lineRule="exact"/>
              <w:ind w:left="3649" w:right="3630"/>
              <w:jc w:val="center"/>
              <w:rPr>
                <w:rFonts w:ascii="Calibri" w:hAnsi="Calibri" w:eastAsia="Calibri" w:cs="Calibri"/>
                <w:b/>
                <w:color w:val="FFFFFF"/>
                <w:position w:val="1"/>
                <w:sz w:val="24"/>
                <w:szCs w:val="24"/>
              </w:rPr>
            </w:pPr>
          </w:p>
        </w:tc>
        <w:tc>
          <w:tcPr>
            <w:tcW w:w="227" w:type="dxa"/>
            <w:gridSpan w:val="2"/>
            <w:tcBorders>
              <w:left w:val="nil"/>
            </w:tcBorders>
            <w:shd w:val="clear" w:color="auto" w:fill="006FC0"/>
            <w:tcMar/>
          </w:tcPr>
          <w:p w:rsidR="00262212" w:rsidRDefault="00262212" w14:paraId="7E41D1C6" w14:textId="77777777"/>
        </w:tc>
      </w:tr>
      <w:tr w:rsidR="006A12BA" w:rsidTr="2FF247F3" w14:paraId="0F23886C" w14:textId="77777777">
        <w:trPr>
          <w:trHeight w:val="247" w:hRule="exact"/>
        </w:trPr>
        <w:tc>
          <w:tcPr>
            <w:tcW w:w="3032" w:type="dxa"/>
            <w:gridSpan w:val="5"/>
            <w:vMerge w:val="restart"/>
            <w:tcMar/>
          </w:tcPr>
          <w:p w:rsidR="006A12BA" w:rsidRDefault="006A12BA" w14:paraId="041817A9" w14:textId="77777777">
            <w:pPr>
              <w:spacing w:line="200" w:lineRule="exact"/>
            </w:pPr>
          </w:p>
          <w:p w:rsidR="006A12BA" w:rsidRDefault="006A12BA" w14:paraId="2B506D1C" w14:textId="77777777">
            <w:pPr>
              <w:spacing w:line="200" w:lineRule="exact"/>
            </w:pPr>
          </w:p>
          <w:p w:rsidR="006A12BA" w:rsidRDefault="006A12BA" w14:paraId="4776A649" w14:textId="77777777">
            <w:pPr>
              <w:spacing w:before="3" w:line="260" w:lineRule="exact"/>
              <w:rPr>
                <w:sz w:val="26"/>
                <w:szCs w:val="26"/>
              </w:rPr>
            </w:pPr>
          </w:p>
          <w:p w:rsidR="006A12BA" w:rsidRDefault="002C616A" w14:paraId="2DD61391" w14:textId="77777777">
            <w:pPr>
              <w:ind w:left="789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G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 xml:space="preserve">s 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on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ta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ts</w:t>
            </w:r>
          </w:p>
        </w:tc>
        <w:tc>
          <w:tcPr>
            <w:tcW w:w="4233" w:type="dxa"/>
            <w:gridSpan w:val="4"/>
            <w:tcMar/>
          </w:tcPr>
          <w:p w:rsidR="006A12BA" w:rsidRDefault="002C616A" w14:paraId="08B95B60" w14:textId="77777777">
            <w:pPr>
              <w:spacing w:before="3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p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tme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t</w:t>
            </w:r>
          </w:p>
        </w:tc>
        <w:tc>
          <w:tcPr>
            <w:tcW w:w="4038" w:type="dxa"/>
            <w:gridSpan w:val="5"/>
            <w:tcMar/>
          </w:tcPr>
          <w:p w:rsidR="006A12BA" w:rsidRDefault="002C616A" w14:paraId="49F3201B" w14:textId="77777777">
            <w:pPr>
              <w:spacing w:before="3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-ma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l</w:t>
            </w:r>
          </w:p>
        </w:tc>
      </w:tr>
      <w:tr w:rsidR="006A12BA" w:rsidTr="2FF247F3" w14:paraId="541955E0" w14:textId="77777777">
        <w:trPr>
          <w:trHeight w:val="242" w:hRule="exact"/>
        </w:trPr>
        <w:tc>
          <w:tcPr>
            <w:tcW w:w="3032" w:type="dxa"/>
            <w:gridSpan w:val="5"/>
            <w:vMerge/>
            <w:tcMar/>
          </w:tcPr>
          <w:p w:rsidR="006A12BA" w:rsidRDefault="006A12BA" w14:paraId="61355E31" w14:textId="77777777"/>
        </w:tc>
        <w:tc>
          <w:tcPr>
            <w:tcW w:w="4233" w:type="dxa"/>
            <w:gridSpan w:val="4"/>
            <w:tcMar/>
          </w:tcPr>
          <w:p w:rsidR="006A12BA" w:rsidRDefault="002C616A" w14:paraId="576B582A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Bi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li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g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d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cco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ir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</w:p>
        </w:tc>
        <w:tc>
          <w:tcPr>
            <w:tcW w:w="4038" w:type="dxa"/>
            <w:gridSpan w:val="5"/>
            <w:tcMar/>
          </w:tcPr>
          <w:p w:rsidR="006A12BA" w:rsidRDefault="002C616A" w14:paraId="4C221F58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hyperlink r:id="rId9">
              <w:r>
                <w:rPr>
                  <w:rFonts w:ascii="Calibri" w:hAnsi="Calibri" w:eastAsia="Calibri" w:cs="Calibri"/>
                  <w:sz w:val="18"/>
                  <w:szCs w:val="18"/>
                </w:rPr>
                <w:t>a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cco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un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t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s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@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q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u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d</w:t>
              </w:r>
              <w:r>
                <w:rPr>
                  <w:rFonts w:ascii="Calibri" w:hAnsi="Calibri" w:eastAsia="Calibri" w:cs="Calibri"/>
                  <w:spacing w:val="2"/>
                  <w:sz w:val="18"/>
                  <w:szCs w:val="18"/>
                </w:rPr>
                <w:t>t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m.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.tz</w:t>
              </w:r>
            </w:hyperlink>
          </w:p>
        </w:tc>
      </w:tr>
      <w:tr w:rsidR="006A12BA" w:rsidTr="2FF247F3" w14:paraId="024ED816" w14:textId="77777777">
        <w:trPr>
          <w:trHeight w:val="242" w:hRule="exact"/>
        </w:trPr>
        <w:tc>
          <w:tcPr>
            <w:tcW w:w="3032" w:type="dxa"/>
            <w:gridSpan w:val="5"/>
            <w:vMerge/>
            <w:tcMar/>
          </w:tcPr>
          <w:p w:rsidR="006A12BA" w:rsidRDefault="006A12BA" w14:paraId="6B004338" w14:textId="77777777"/>
        </w:tc>
        <w:tc>
          <w:tcPr>
            <w:tcW w:w="4233" w:type="dxa"/>
            <w:gridSpan w:val="4"/>
            <w:tcMar/>
          </w:tcPr>
          <w:p w:rsidR="006A12BA" w:rsidRDefault="002C616A" w14:paraId="041FBB2D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al C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qu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ir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ie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</w:p>
        </w:tc>
        <w:tc>
          <w:tcPr>
            <w:tcW w:w="4038" w:type="dxa"/>
            <w:gridSpan w:val="5"/>
            <w:tcMar/>
          </w:tcPr>
          <w:p w:rsidR="006A12BA" w:rsidRDefault="002C616A" w14:paraId="505C5C54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hyperlink r:id="rId10"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su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p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p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r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t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@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q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u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d</w:t>
              </w:r>
              <w:r>
                <w:rPr>
                  <w:rFonts w:ascii="Calibri" w:hAnsi="Calibri" w:eastAsia="Calibri" w:cs="Calibri"/>
                  <w:spacing w:val="2"/>
                  <w:sz w:val="18"/>
                  <w:szCs w:val="18"/>
                </w:rPr>
                <w:t>t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m.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.tz</w:t>
              </w:r>
            </w:hyperlink>
          </w:p>
        </w:tc>
      </w:tr>
      <w:tr w:rsidR="006A12BA" w:rsidTr="2FF247F3" w14:paraId="07E15669" w14:textId="77777777">
        <w:trPr>
          <w:trHeight w:val="245" w:hRule="exact"/>
        </w:trPr>
        <w:tc>
          <w:tcPr>
            <w:tcW w:w="3032" w:type="dxa"/>
            <w:gridSpan w:val="5"/>
            <w:vMerge/>
            <w:tcMar/>
          </w:tcPr>
          <w:p w:rsidR="006A12BA" w:rsidRDefault="006A12BA" w14:paraId="25C4881B" w14:textId="77777777"/>
        </w:tc>
        <w:tc>
          <w:tcPr>
            <w:tcW w:w="4233" w:type="dxa"/>
            <w:gridSpan w:val="4"/>
            <w:tcMar/>
          </w:tcPr>
          <w:p w:rsidR="006A12BA" w:rsidRDefault="002C616A" w14:paraId="7FA62B8E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 xml:space="preserve"> R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lat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on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/U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de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/C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 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ir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</w:p>
        </w:tc>
        <w:tc>
          <w:tcPr>
            <w:tcW w:w="4038" w:type="dxa"/>
            <w:gridSpan w:val="5"/>
            <w:tcMar/>
          </w:tcPr>
          <w:p w:rsidR="006A12BA" w:rsidRDefault="002C616A" w14:paraId="24E1DCD3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hyperlink r:id="rId11">
              <w:r>
                <w:rPr>
                  <w:rFonts w:ascii="Calibri" w:hAnsi="Calibri" w:eastAsia="Calibri" w:cs="Calibri"/>
                  <w:sz w:val="18"/>
                  <w:szCs w:val="18"/>
                </w:rPr>
                <w:t>r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lat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o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ns</w:t>
              </w:r>
              <w:r>
                <w:rPr>
                  <w:rFonts w:ascii="Calibri" w:hAnsi="Calibri" w:eastAsia="Calibri" w:cs="Calibri"/>
                  <w:spacing w:val="2"/>
                  <w:sz w:val="18"/>
                  <w:szCs w:val="18"/>
                </w:rPr>
                <w:t>@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li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q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u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d</w:t>
              </w:r>
              <w:r>
                <w:rPr>
                  <w:rFonts w:ascii="Calibri" w:hAnsi="Calibri" w:eastAsia="Calibri" w:cs="Calibri"/>
                  <w:spacing w:val="2"/>
                  <w:sz w:val="18"/>
                  <w:szCs w:val="18"/>
                </w:rPr>
                <w:t>t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m.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.tz</w:t>
              </w:r>
            </w:hyperlink>
          </w:p>
        </w:tc>
      </w:tr>
      <w:tr w:rsidR="006A12BA" w:rsidTr="2FF247F3" w14:paraId="7F67E231" w14:textId="77777777">
        <w:trPr>
          <w:trHeight w:val="242" w:hRule="exact"/>
        </w:trPr>
        <w:tc>
          <w:tcPr>
            <w:tcW w:w="3032" w:type="dxa"/>
            <w:gridSpan w:val="5"/>
            <w:vMerge/>
            <w:tcMar/>
          </w:tcPr>
          <w:p w:rsidR="006A12BA" w:rsidRDefault="006A12BA" w14:paraId="6ABC9FC2" w14:textId="77777777"/>
        </w:tc>
        <w:tc>
          <w:tcPr>
            <w:tcW w:w="4233" w:type="dxa"/>
            <w:gridSpan w:val="4"/>
            <w:tcMar/>
          </w:tcPr>
          <w:p w:rsidR="006A12BA" w:rsidRDefault="002C616A" w14:paraId="6149B65B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al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nq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ir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</w:p>
        </w:tc>
        <w:tc>
          <w:tcPr>
            <w:tcW w:w="4038" w:type="dxa"/>
            <w:gridSpan w:val="5"/>
            <w:tcMar/>
          </w:tcPr>
          <w:p w:rsidR="006A12BA" w:rsidRDefault="002C616A" w14:paraId="63E5BBF0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hyperlink r:id="rId12"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s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al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es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@</w:t>
              </w:r>
              <w:r>
                <w:rPr>
                  <w:rFonts w:ascii="Calibri" w:hAnsi="Calibri" w:eastAsia="Calibri" w:cs="Calibri"/>
                  <w:spacing w:val="2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q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u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d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t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m.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.tz</w:t>
              </w:r>
            </w:hyperlink>
          </w:p>
        </w:tc>
      </w:tr>
      <w:tr w:rsidR="006A12BA" w:rsidTr="2FF247F3" w14:paraId="39B75975" w14:textId="77777777">
        <w:trPr>
          <w:trHeight w:val="242" w:hRule="exact"/>
        </w:trPr>
        <w:tc>
          <w:tcPr>
            <w:tcW w:w="3032" w:type="dxa"/>
            <w:gridSpan w:val="5"/>
            <w:vMerge/>
            <w:tcMar/>
          </w:tcPr>
          <w:p w:rsidR="006A12BA" w:rsidRDefault="006A12BA" w14:paraId="4F5D633E" w14:textId="77777777"/>
        </w:tc>
        <w:tc>
          <w:tcPr>
            <w:tcW w:w="4233" w:type="dxa"/>
            <w:gridSpan w:val="4"/>
            <w:tcMar/>
          </w:tcPr>
          <w:p w:rsidR="006A12BA" w:rsidRDefault="002C616A" w14:paraId="4CB51BA9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Bi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li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g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3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A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cco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q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ir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</w:p>
        </w:tc>
        <w:tc>
          <w:tcPr>
            <w:tcW w:w="4038" w:type="dxa"/>
            <w:gridSpan w:val="5"/>
            <w:tcMar/>
          </w:tcPr>
          <w:p w:rsidR="006A12BA" w:rsidRDefault="002C616A" w14:paraId="5AF30FF0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hyperlink r:id="rId13">
              <w:r>
                <w:rPr>
                  <w:rFonts w:ascii="Calibri" w:hAnsi="Calibri" w:eastAsia="Calibri" w:cs="Calibri"/>
                  <w:sz w:val="18"/>
                  <w:szCs w:val="18"/>
                </w:rPr>
                <w:t>a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cco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un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t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s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@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q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u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d</w:t>
              </w:r>
              <w:r>
                <w:rPr>
                  <w:rFonts w:ascii="Calibri" w:hAnsi="Calibri" w:eastAsia="Calibri" w:cs="Calibri"/>
                  <w:spacing w:val="2"/>
                  <w:sz w:val="18"/>
                  <w:szCs w:val="18"/>
                </w:rPr>
                <w:t>t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l</w:t>
              </w:r>
              <w:r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m.</w:t>
              </w:r>
              <w:r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>
                <w:rPr>
                  <w:rFonts w:ascii="Calibri" w:hAnsi="Calibri" w:eastAsia="Calibri" w:cs="Calibri"/>
                  <w:sz w:val="18"/>
                  <w:szCs w:val="18"/>
                </w:rPr>
                <w:t>.tz</w:t>
              </w:r>
            </w:hyperlink>
          </w:p>
        </w:tc>
      </w:tr>
      <w:tr w:rsidR="006A12BA" w:rsidTr="2FF247F3" w14:paraId="3E647061" w14:textId="77777777">
        <w:trPr>
          <w:trHeight w:val="401" w:hRule="exact"/>
        </w:trPr>
        <w:tc>
          <w:tcPr>
            <w:tcW w:w="1095" w:type="dxa"/>
            <w:gridSpan w:val="2"/>
            <w:vMerge w:val="restart"/>
            <w:tcMar/>
          </w:tcPr>
          <w:p w:rsidR="006A12BA" w:rsidRDefault="006A12BA" w14:paraId="38EDA1BB" w14:textId="77777777">
            <w:pPr>
              <w:spacing w:line="200" w:lineRule="exact"/>
            </w:pPr>
          </w:p>
          <w:p w:rsidR="006A12BA" w:rsidRDefault="006A12BA" w14:paraId="0F6244F3" w14:textId="77777777">
            <w:pPr>
              <w:spacing w:line="200" w:lineRule="exact"/>
            </w:pPr>
          </w:p>
          <w:p w:rsidR="006A12BA" w:rsidRDefault="006A12BA" w14:paraId="47FBD2BA" w14:textId="77777777">
            <w:pPr>
              <w:spacing w:line="200" w:lineRule="exact"/>
            </w:pPr>
          </w:p>
          <w:p w:rsidR="006A12BA" w:rsidRDefault="006A12BA" w14:paraId="22D0091B" w14:textId="77777777">
            <w:pPr>
              <w:spacing w:before="19" w:line="260" w:lineRule="exact"/>
              <w:rPr>
                <w:sz w:val="26"/>
                <w:szCs w:val="26"/>
              </w:rPr>
            </w:pPr>
          </w:p>
          <w:p w:rsidR="006A12BA" w:rsidRDefault="002C616A" w14:paraId="21FA1AFD" w14:textId="77777777">
            <w:pPr>
              <w:ind w:left="193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Tec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hn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al</w:t>
            </w:r>
          </w:p>
          <w:p w:rsidR="006A12BA" w:rsidRDefault="002C616A" w14:paraId="12EA2F02" w14:textId="77777777">
            <w:pPr>
              <w:spacing w:before="1"/>
              <w:ind w:left="129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at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ion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s</w:t>
            </w:r>
          </w:p>
        </w:tc>
        <w:tc>
          <w:tcPr>
            <w:tcW w:w="897" w:type="dxa"/>
            <w:gridSpan w:val="2"/>
            <w:tcMar/>
          </w:tcPr>
          <w:p w:rsidR="006A12BA" w:rsidRDefault="002C616A" w14:paraId="3D1A2410" w14:textId="77777777">
            <w:pPr>
              <w:spacing w:line="180" w:lineRule="exact"/>
              <w:ind w:left="75" w:right="75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sca</w:t>
            </w:r>
            <w:r>
              <w:rPr>
                <w:rFonts w:ascii="Calibri" w:hAnsi="Calibri" w:eastAsia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a</w:t>
            </w:r>
            <w:r>
              <w:rPr>
                <w:rFonts w:ascii="Calibri" w:hAnsi="Calibri" w:eastAsia="Calibri" w:cs="Calibri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on</w:t>
            </w:r>
          </w:p>
          <w:p w:rsidR="006A12BA" w:rsidRDefault="002C616A" w14:paraId="2EE64677" w14:textId="77777777">
            <w:pPr>
              <w:spacing w:before="1" w:line="180" w:lineRule="exact"/>
              <w:ind w:left="255" w:right="252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e</w:t>
            </w:r>
            <w:r>
              <w:rPr>
                <w:rFonts w:ascii="Calibri" w:hAnsi="Calibri" w:eastAsia="Calibri" w:cs="Calibri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el</w:t>
            </w:r>
          </w:p>
        </w:tc>
        <w:tc>
          <w:tcPr>
            <w:tcW w:w="1040" w:type="dxa"/>
            <w:tcMar/>
          </w:tcPr>
          <w:p w:rsidR="006A12BA" w:rsidRDefault="002C616A" w14:paraId="532A161A" w14:textId="77777777">
            <w:pPr>
              <w:spacing w:line="180" w:lineRule="exact"/>
              <w:ind w:left="97" w:right="90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sca</w:t>
            </w:r>
            <w:r>
              <w:rPr>
                <w:rFonts w:ascii="Calibri" w:hAnsi="Calibri" w:eastAsia="Calibri" w:cs="Calibri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a</w:t>
            </w:r>
            <w:r>
              <w:rPr>
                <w:rFonts w:ascii="Calibri" w:hAnsi="Calibri" w:eastAsia="Calibri" w:cs="Calibri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on</w:t>
            </w:r>
          </w:p>
          <w:p w:rsidR="006A12BA" w:rsidRDefault="002C616A" w14:paraId="109EB93E" w14:textId="77777777">
            <w:pPr>
              <w:spacing w:before="1" w:line="180" w:lineRule="exact"/>
              <w:ind w:left="281" w:right="273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Calibri" w:hAnsi="Calibri" w:eastAsia="Calibri" w:cs="Calibri"/>
                <w:b/>
                <w:spacing w:val="1"/>
                <w:sz w:val="16"/>
                <w:szCs w:val="16"/>
              </w:rPr>
              <w:t>m</w:t>
            </w:r>
            <w:r>
              <w:rPr>
                <w:rFonts w:ascii="Calibri" w:hAnsi="Calibri" w:eastAsia="Calibri" w:cs="Calibri"/>
                <w:b/>
                <w:sz w:val="16"/>
                <w:szCs w:val="16"/>
              </w:rPr>
              <w:t>e</w:t>
            </w:r>
          </w:p>
        </w:tc>
        <w:tc>
          <w:tcPr>
            <w:tcW w:w="1345" w:type="dxa"/>
            <w:tcMar/>
          </w:tcPr>
          <w:p w:rsidR="006A12BA" w:rsidRDefault="002C616A" w14:paraId="3435322D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ame</w:t>
            </w:r>
          </w:p>
        </w:tc>
        <w:tc>
          <w:tcPr>
            <w:tcW w:w="2023" w:type="dxa"/>
            <w:gridSpan w:val="2"/>
            <w:tcMar/>
          </w:tcPr>
          <w:p w:rsidR="006A12BA" w:rsidRDefault="002C616A" w14:paraId="77D2BA17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es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at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io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672" w:type="dxa"/>
            <w:gridSpan w:val="2"/>
            <w:tcMar/>
          </w:tcPr>
          <w:p w:rsidR="006A12BA" w:rsidRDefault="002C616A" w14:paraId="6A3A0B13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obil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e n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b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er</w:t>
            </w:r>
          </w:p>
        </w:tc>
        <w:tc>
          <w:tcPr>
            <w:tcW w:w="3231" w:type="dxa"/>
            <w:gridSpan w:val="4"/>
            <w:tcMar/>
          </w:tcPr>
          <w:p w:rsidR="006A12BA" w:rsidRDefault="002C616A" w14:paraId="4FC7C885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-ma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dd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ess</w:t>
            </w:r>
          </w:p>
        </w:tc>
      </w:tr>
      <w:tr w:rsidR="006A12BA" w:rsidTr="2FF247F3" w14:paraId="3704854A" w14:textId="77777777">
        <w:trPr>
          <w:trHeight w:val="975" w:hRule="exact"/>
        </w:trPr>
        <w:tc>
          <w:tcPr>
            <w:tcW w:w="1095" w:type="dxa"/>
            <w:gridSpan w:val="2"/>
            <w:vMerge/>
            <w:tcMar/>
          </w:tcPr>
          <w:p w:rsidR="006A12BA" w:rsidRDefault="006A12BA" w14:paraId="2E381FD1" w14:textId="77777777"/>
        </w:tc>
        <w:tc>
          <w:tcPr>
            <w:tcW w:w="897" w:type="dxa"/>
            <w:gridSpan w:val="2"/>
            <w:tcMar/>
          </w:tcPr>
          <w:p w:rsidR="006A12BA" w:rsidRDefault="002C616A" w14:paraId="3A2961F4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vel 1</w:t>
            </w:r>
          </w:p>
        </w:tc>
        <w:tc>
          <w:tcPr>
            <w:tcW w:w="1040" w:type="dxa"/>
            <w:tcMar/>
          </w:tcPr>
          <w:p w:rsidR="006A12BA" w:rsidRDefault="002C616A" w14:paraId="609F9CFD" w14:textId="24013E39">
            <w:pPr>
              <w:spacing w:before="1"/>
              <w:ind w:left="102" w:right="19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30 mi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</w:p>
        </w:tc>
        <w:tc>
          <w:tcPr>
            <w:tcW w:w="1345" w:type="dxa"/>
            <w:tcMar/>
          </w:tcPr>
          <w:p w:rsidR="006A12BA" w:rsidRDefault="002C616A" w14:paraId="66567D76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pd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k</w:t>
            </w:r>
          </w:p>
        </w:tc>
        <w:tc>
          <w:tcPr>
            <w:tcW w:w="2023" w:type="dxa"/>
            <w:gridSpan w:val="2"/>
            <w:tcMar/>
          </w:tcPr>
          <w:p w:rsidR="006A12BA" w:rsidRDefault="002C616A" w14:paraId="1F17F2C2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m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r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upp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am</w:t>
            </w:r>
          </w:p>
        </w:tc>
        <w:tc>
          <w:tcPr>
            <w:tcW w:w="1672" w:type="dxa"/>
            <w:gridSpan w:val="2"/>
            <w:tcMar/>
          </w:tcPr>
          <w:p w:rsidR="006A12BA" w:rsidRDefault="002C616A" w14:paraId="74C8BC9D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+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255 683 111 222</w:t>
            </w:r>
          </w:p>
          <w:p w:rsidR="006A12BA" w:rsidRDefault="002C616A" w14:paraId="53F8BF75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+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255 659 110 066</w:t>
            </w:r>
          </w:p>
          <w:p w:rsidR="006A12BA" w:rsidRDefault="002C616A" w14:paraId="08D5BF0D" w14:textId="77777777">
            <w:pPr>
              <w:spacing w:before="1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+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255 758 110 055</w:t>
            </w:r>
          </w:p>
          <w:p w:rsidR="006A12BA" w:rsidRDefault="002C616A" w14:paraId="0B0F1D82" w14:textId="77777777">
            <w:pPr>
              <w:spacing w:before="1"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+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255 777 110 066</w:t>
            </w:r>
          </w:p>
        </w:tc>
        <w:tc>
          <w:tcPr>
            <w:tcW w:w="3231" w:type="dxa"/>
            <w:gridSpan w:val="4"/>
            <w:tcMar/>
          </w:tcPr>
          <w:p w:rsidRPr="00B737EA" w:rsidR="006A12BA" w:rsidRDefault="002C616A" w14:paraId="5DEBB826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hyperlink r:id="rId14">
              <w:r w:rsidRPr="00B737EA"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su</w:t>
              </w:r>
              <w:r w:rsidRPr="00B737EA"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p</w:t>
              </w:r>
              <w:r w:rsidRPr="00B737EA"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p</w:t>
              </w:r>
              <w:r w:rsidRPr="00B737EA"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o</w:t>
              </w:r>
              <w:r w:rsidRPr="00B737EA">
                <w:rPr>
                  <w:rFonts w:ascii="Calibri" w:hAnsi="Calibri" w:eastAsia="Calibri" w:cs="Calibri"/>
                  <w:sz w:val="18"/>
                  <w:szCs w:val="18"/>
                </w:rPr>
                <w:t>r</w:t>
              </w:r>
              <w:r w:rsidRPr="00B737EA"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t</w:t>
              </w:r>
              <w:r w:rsidRPr="00B737EA">
                <w:rPr>
                  <w:rFonts w:ascii="Calibri" w:hAnsi="Calibri" w:eastAsia="Calibri" w:cs="Calibri"/>
                  <w:sz w:val="18"/>
                  <w:szCs w:val="18"/>
                </w:rPr>
                <w:t>@</w:t>
              </w:r>
              <w:r w:rsidRPr="00B737EA"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l</w:t>
              </w:r>
              <w:r w:rsidRPr="00B737EA"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 w:rsidRPr="00B737EA"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q</w:t>
              </w:r>
              <w:r w:rsidRPr="00B737EA"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u</w:t>
              </w:r>
              <w:r w:rsidRPr="00B737EA">
                <w:rPr>
                  <w:rFonts w:ascii="Calibri" w:hAnsi="Calibri" w:eastAsia="Calibri" w:cs="Calibri"/>
                  <w:sz w:val="18"/>
                  <w:szCs w:val="18"/>
                </w:rPr>
                <w:t>i</w:t>
              </w:r>
              <w:r w:rsidRPr="00B737EA"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d</w:t>
              </w:r>
              <w:r w:rsidRPr="00B737EA">
                <w:rPr>
                  <w:rFonts w:ascii="Calibri" w:hAnsi="Calibri" w:eastAsia="Calibri" w:cs="Calibri"/>
                  <w:spacing w:val="2"/>
                  <w:sz w:val="18"/>
                  <w:szCs w:val="18"/>
                </w:rPr>
                <w:t>t</w:t>
              </w:r>
              <w:r w:rsidRPr="00B737EA"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 w:rsidRPr="00B737EA">
                <w:rPr>
                  <w:rFonts w:ascii="Calibri" w:hAnsi="Calibri" w:eastAsia="Calibri" w:cs="Calibri"/>
                  <w:sz w:val="18"/>
                  <w:szCs w:val="18"/>
                </w:rPr>
                <w:t>l</w:t>
              </w:r>
              <w:r w:rsidRPr="00B737EA">
                <w:rPr>
                  <w:rFonts w:ascii="Calibri" w:hAnsi="Calibri" w:eastAsia="Calibri" w:cs="Calibri"/>
                  <w:spacing w:val="-1"/>
                  <w:sz w:val="18"/>
                  <w:szCs w:val="18"/>
                </w:rPr>
                <w:t>e</w:t>
              </w:r>
              <w:r w:rsidRPr="00B737EA"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 w:rsidRPr="00B737EA">
                <w:rPr>
                  <w:rFonts w:ascii="Calibri" w:hAnsi="Calibri" w:eastAsia="Calibri" w:cs="Calibri"/>
                  <w:sz w:val="18"/>
                  <w:szCs w:val="18"/>
                </w:rPr>
                <w:t>m.</w:t>
              </w:r>
              <w:r w:rsidRPr="00B737EA">
                <w:rPr>
                  <w:rFonts w:ascii="Calibri" w:hAnsi="Calibri" w:eastAsia="Calibri" w:cs="Calibri"/>
                  <w:spacing w:val="1"/>
                  <w:sz w:val="18"/>
                  <w:szCs w:val="18"/>
                </w:rPr>
                <w:t>co</w:t>
              </w:r>
              <w:r w:rsidRPr="00B737EA">
                <w:rPr>
                  <w:rFonts w:ascii="Calibri" w:hAnsi="Calibri" w:eastAsia="Calibri" w:cs="Calibri"/>
                  <w:sz w:val="18"/>
                  <w:szCs w:val="18"/>
                </w:rPr>
                <w:t>.tz</w:t>
              </w:r>
            </w:hyperlink>
          </w:p>
        </w:tc>
      </w:tr>
      <w:tr w:rsidR="00576F50" w:rsidTr="2FF247F3" w14:paraId="4E7EA829" w14:textId="77777777">
        <w:trPr>
          <w:trHeight w:val="273" w:hRule="exact"/>
        </w:trPr>
        <w:tc>
          <w:tcPr>
            <w:tcW w:w="1095" w:type="dxa"/>
            <w:gridSpan w:val="2"/>
            <w:vMerge/>
            <w:tcMar/>
          </w:tcPr>
          <w:p w:rsidR="00576F50" w:rsidP="00576F50" w:rsidRDefault="00576F50" w14:paraId="437A288C" w14:textId="77777777"/>
        </w:tc>
        <w:tc>
          <w:tcPr>
            <w:tcW w:w="897" w:type="dxa"/>
            <w:gridSpan w:val="2"/>
            <w:tcMar/>
          </w:tcPr>
          <w:p w:rsidR="00576F50" w:rsidP="00576F50" w:rsidRDefault="00576F50" w14:paraId="40725355" w14:textId="252B4DCF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vel 2</w:t>
            </w:r>
          </w:p>
          <w:p w:rsidR="00576F50" w:rsidP="00576F50" w:rsidRDefault="00576F50" w14:paraId="7CF3C0DD" w14:textId="29FB34F4">
            <w:pPr>
              <w:spacing w:before="1"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1040" w:type="dxa"/>
            <w:tcMar/>
          </w:tcPr>
          <w:p w:rsidR="00576F50" w:rsidP="00576F50" w:rsidRDefault="00576F50" w14:paraId="2E3AC816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</w:t>
            </w:r>
          </w:p>
          <w:p w:rsidR="00576F50" w:rsidP="00576F50" w:rsidRDefault="00576F50" w14:paraId="201AB9C1" w14:textId="46A4591B">
            <w:pPr>
              <w:spacing w:before="1"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1345" w:type="dxa"/>
            <w:tcMar/>
          </w:tcPr>
          <w:p w:rsidR="00576F50" w:rsidP="00576F50" w:rsidRDefault="00576F50" w14:paraId="3C54D8B6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fka Cha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s</w:t>
            </w:r>
          </w:p>
          <w:p w:rsidR="00576F50" w:rsidP="00576F50" w:rsidRDefault="00576F50" w14:paraId="1E0A8F6B" w14:textId="70068EE2">
            <w:pPr>
              <w:spacing w:before="1"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2023" w:type="dxa"/>
            <w:gridSpan w:val="2"/>
            <w:tcMar/>
          </w:tcPr>
          <w:p w:rsidR="00576F50" w:rsidP="00576F50" w:rsidRDefault="00576F50" w14:paraId="162CB26C" w14:textId="77777777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C &amp;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C Ma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ag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</w:t>
            </w:r>
          </w:p>
          <w:p w:rsidR="00576F50" w:rsidP="00576F50" w:rsidRDefault="00576F50" w14:paraId="4BC595B3" w14:textId="04349360">
            <w:pPr>
              <w:spacing w:before="1"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1672" w:type="dxa"/>
            <w:gridSpan w:val="2"/>
            <w:tcMar/>
          </w:tcPr>
          <w:p w:rsidR="00576F50" w:rsidP="00576F50" w:rsidRDefault="00576F50" w14:paraId="679E08A6" w14:textId="284341D9">
            <w:pPr>
              <w:spacing w:before="1"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 w:rsidRPr="00EB71A8">
              <w:rPr>
                <w:rFonts w:eastAsia="Calibri" w:cstheme="minorHAnsi"/>
                <w:color w:val="000000"/>
                <w:sz w:val="18"/>
                <w:szCs w:val="18"/>
              </w:rPr>
              <w:t>+255</w:t>
            </w:r>
            <w:r>
              <w:rPr>
                <w:rFonts w:eastAsia="Calibri" w:cstheme="minorHAnsi"/>
                <w:color w:val="000000"/>
                <w:sz w:val="18"/>
                <w:szCs w:val="18"/>
              </w:rPr>
              <w:t xml:space="preserve"> 748 502 242</w:t>
            </w:r>
          </w:p>
        </w:tc>
        <w:tc>
          <w:tcPr>
            <w:tcW w:w="3231" w:type="dxa"/>
            <w:gridSpan w:val="4"/>
            <w:tcMar/>
          </w:tcPr>
          <w:p w:rsidRPr="00B737EA" w:rsidR="00576F50" w:rsidP="00576F50" w:rsidRDefault="00576F50" w14:paraId="15613D70" w14:textId="3741F65A">
            <w:pPr>
              <w:spacing w:before="1"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hyperlink w:history="1" r:id="rId15">
              <w:r w:rsidRPr="00B737EA">
                <w:rPr>
                  <w:rStyle w:val="Hyperlink"/>
                  <w:rFonts w:eastAsiaTheme="majorEastAsia"/>
                  <w:color w:val="000000" w:themeColor="text1"/>
                  <w:sz w:val="18"/>
                  <w:szCs w:val="18"/>
                  <w:u w:val="none"/>
                </w:rPr>
                <w:t>afkacharles@liquidtech.co.tz</w:t>
              </w:r>
            </w:hyperlink>
            <w:r w:rsidRPr="00B737EA">
              <w:rPr>
                <w:rFonts w:eastAsia="Calibri" w:cstheme="minorHAnsi"/>
                <w:color w:val="000000"/>
                <w:sz w:val="18"/>
                <w:szCs w:val="18"/>
              </w:rPr>
              <w:t xml:space="preserve"> </w:t>
            </w:r>
          </w:p>
        </w:tc>
      </w:tr>
      <w:tr w:rsidR="00576F50" w:rsidTr="2FF247F3" w14:paraId="47617C3B" w14:textId="77777777">
        <w:trPr>
          <w:trHeight w:val="547" w:hRule="exact"/>
        </w:trPr>
        <w:tc>
          <w:tcPr>
            <w:tcW w:w="1095" w:type="dxa"/>
            <w:gridSpan w:val="2"/>
            <w:vMerge/>
            <w:tcMar/>
          </w:tcPr>
          <w:p w:rsidR="00576F50" w:rsidP="00576F50" w:rsidRDefault="00576F50" w14:paraId="6C0608C1" w14:textId="77777777"/>
        </w:tc>
        <w:tc>
          <w:tcPr>
            <w:tcW w:w="897" w:type="dxa"/>
            <w:gridSpan w:val="2"/>
            <w:tcMar/>
          </w:tcPr>
          <w:p w:rsidR="00576F50" w:rsidP="00576F50" w:rsidRDefault="00576F50" w14:paraId="3E8AC87A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vel 3</w:t>
            </w:r>
          </w:p>
        </w:tc>
        <w:tc>
          <w:tcPr>
            <w:tcW w:w="1040" w:type="dxa"/>
            <w:tcMar/>
          </w:tcPr>
          <w:p w:rsidR="00576F50" w:rsidP="00576F50" w:rsidRDefault="00576F50" w14:paraId="6D39CD9B" w14:textId="7777777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rs</w:t>
            </w:r>
          </w:p>
        </w:tc>
        <w:tc>
          <w:tcPr>
            <w:tcW w:w="1345" w:type="dxa"/>
            <w:tcMar/>
          </w:tcPr>
          <w:p w:rsidRPr="00120F2F" w:rsidR="00576F50" w:rsidP="00120F2F" w:rsidRDefault="00120F2F" w14:paraId="34B29309" w14:textId="405DBF2D">
            <w:pPr>
              <w:spacing w:before="1" w:line="200" w:lineRule="exact"/>
              <w:ind w:left="102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120F2F">
              <w:rPr>
                <w:rFonts w:eastAsia="Calibri" w:cstheme="minorHAnsi"/>
                <w:color w:val="000000"/>
                <w:sz w:val="18"/>
                <w:szCs w:val="18"/>
              </w:rPr>
              <w:t>Zaheed Jaffer</w:t>
            </w:r>
            <w:r w:rsidRPr="00120F2F" w:rsidR="008C1507">
              <w:rPr>
                <w:rFonts w:eastAsia="Calibr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023" w:type="dxa"/>
            <w:gridSpan w:val="2"/>
            <w:tcMar/>
          </w:tcPr>
          <w:p w:rsidRPr="00120F2F" w:rsidR="00576F50" w:rsidP="00120F2F" w:rsidRDefault="00120F2F" w14:paraId="6F5F8C24" w14:textId="58C5F5CF">
            <w:pPr>
              <w:spacing w:before="1" w:line="200" w:lineRule="exact"/>
              <w:ind w:left="102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120F2F">
              <w:rPr>
                <w:rFonts w:eastAsia="Calibri" w:cstheme="minorHAnsi"/>
                <w:color w:val="000000"/>
                <w:sz w:val="18"/>
                <w:szCs w:val="18"/>
              </w:rPr>
              <w:t xml:space="preserve">Ag Head of Sales </w:t>
            </w:r>
          </w:p>
        </w:tc>
        <w:tc>
          <w:tcPr>
            <w:tcW w:w="1672" w:type="dxa"/>
            <w:gridSpan w:val="2"/>
            <w:tcMar/>
          </w:tcPr>
          <w:p w:rsidRPr="00120F2F" w:rsidR="00576F50" w:rsidP="00120F2F" w:rsidRDefault="00120F2F" w14:paraId="3F903EA9" w14:textId="7939D621">
            <w:pPr>
              <w:spacing w:before="1" w:line="200" w:lineRule="exact"/>
              <w:ind w:left="102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120F2F">
              <w:rPr>
                <w:rFonts w:eastAsia="Calibri" w:cstheme="minorHAnsi"/>
                <w:color w:val="000000"/>
                <w:sz w:val="18"/>
                <w:szCs w:val="18"/>
              </w:rPr>
              <w:t xml:space="preserve">  +255 685 045 567</w:t>
            </w:r>
          </w:p>
        </w:tc>
        <w:tc>
          <w:tcPr>
            <w:tcW w:w="3231" w:type="dxa"/>
            <w:gridSpan w:val="4"/>
            <w:tcMar/>
          </w:tcPr>
          <w:p w:rsidRPr="00120F2F" w:rsidR="00576F50" w:rsidP="00120F2F" w:rsidRDefault="00120F2F" w14:paraId="1BC09D5B" w14:textId="2B58C1E1">
            <w:pPr>
              <w:ind w:left="102"/>
              <w:rPr>
                <w:rFonts w:eastAsia="Calibri" w:cstheme="minorHAnsi"/>
                <w:color w:val="000000"/>
                <w:sz w:val="18"/>
                <w:szCs w:val="18"/>
              </w:rPr>
            </w:pPr>
            <w:r>
              <w:rPr>
                <w:rFonts w:eastAsia="Calibri" w:cstheme="minorHAnsi"/>
                <w:color w:val="000000"/>
                <w:sz w:val="18"/>
                <w:szCs w:val="18"/>
              </w:rPr>
              <w:t>Zaheed.jaffer</w:t>
            </w:r>
            <w:r w:rsidRPr="00B737EA" w:rsidR="00576F50">
              <w:rPr>
                <w:rFonts w:eastAsia="Calibri" w:cstheme="minorHAnsi"/>
                <w:color w:val="000000"/>
                <w:sz w:val="18"/>
                <w:szCs w:val="18"/>
              </w:rPr>
              <w:t>@liquidtech.co.tz</w:t>
            </w:r>
          </w:p>
        </w:tc>
      </w:tr>
      <w:tr w:rsidR="00576F50" w:rsidTr="2FF247F3" w14:paraId="163A2504" w14:textId="77777777">
        <w:trPr>
          <w:trHeight w:val="670" w:hRule="exact"/>
        </w:trPr>
        <w:tc>
          <w:tcPr>
            <w:tcW w:w="1095" w:type="dxa"/>
            <w:gridSpan w:val="2"/>
            <w:tcMar/>
          </w:tcPr>
          <w:p w:rsidR="00576F50" w:rsidP="00576F50" w:rsidRDefault="00576F50" w14:paraId="01E7CAEA" w14:textId="77777777">
            <w:pPr>
              <w:ind w:left="112" w:right="118" w:firstLine="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Hi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g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 xml:space="preserve">er 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v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 xml:space="preserve">el </w:t>
            </w:r>
            <w:r>
              <w:rPr>
                <w:rFonts w:ascii="Calibri" w:hAnsi="Calibri" w:eastAsia="Calibri" w:cs="Calibri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s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at</w:t>
            </w:r>
            <w:r>
              <w:rPr>
                <w:rFonts w:ascii="Calibri" w:hAnsi="Calibri" w:eastAsia="Calibri" w:cs="Calibri"/>
                <w:b/>
                <w:spacing w:val="-1"/>
                <w:sz w:val="18"/>
                <w:szCs w:val="18"/>
              </w:rPr>
              <w:t>ion</w:t>
            </w:r>
            <w:r>
              <w:rPr>
                <w:rFonts w:ascii="Calibri" w:hAnsi="Calibri" w:eastAsia="Calibri" w:cs="Calibri"/>
                <w:b/>
                <w:sz w:val="18"/>
                <w:szCs w:val="18"/>
              </w:rPr>
              <w:t>s</w:t>
            </w:r>
          </w:p>
        </w:tc>
        <w:tc>
          <w:tcPr>
            <w:tcW w:w="897" w:type="dxa"/>
            <w:gridSpan w:val="2"/>
            <w:tcMar/>
          </w:tcPr>
          <w:p w:rsidR="00576F50" w:rsidP="00576F50" w:rsidRDefault="00576F50" w14:paraId="34602091" w14:textId="3D4E6397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 w:rsidRPr="006252B8">
              <w:rPr>
                <w:rFonts w:eastAsia="Calibri" w:cstheme="minorHAnsi"/>
                <w:color w:val="000000"/>
                <w:sz w:val="18"/>
                <w:szCs w:val="18"/>
              </w:rPr>
              <w:t>Level 4</w:t>
            </w:r>
          </w:p>
        </w:tc>
        <w:tc>
          <w:tcPr>
            <w:tcW w:w="1040" w:type="dxa"/>
            <w:tcMar/>
          </w:tcPr>
          <w:p w:rsidR="00576F50" w:rsidP="00576F50" w:rsidRDefault="00576F50" w14:paraId="66CE1EF0" w14:textId="18F1F50A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theme="minorHAnsi"/>
                <w:color w:val="000000"/>
                <w:sz w:val="18"/>
                <w:szCs w:val="18"/>
              </w:rPr>
              <w:t>4</w:t>
            </w:r>
            <w:r w:rsidRPr="006252B8">
              <w:rPr>
                <w:rFonts w:eastAsia="Calibri" w:cstheme="minorHAnsi"/>
                <w:color w:val="000000"/>
                <w:sz w:val="18"/>
                <w:szCs w:val="18"/>
              </w:rPr>
              <w:t xml:space="preserve"> hours</w:t>
            </w:r>
          </w:p>
        </w:tc>
        <w:tc>
          <w:tcPr>
            <w:tcW w:w="1345" w:type="dxa"/>
            <w:tcMar/>
          </w:tcPr>
          <w:p w:rsidR="00576F50" w:rsidP="00576F50" w:rsidRDefault="00576F50" w14:paraId="0C85B9E1" w14:textId="0DE81BE0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theme="minorHAnsi"/>
                <w:color w:val="000000"/>
                <w:sz w:val="18"/>
                <w:szCs w:val="18"/>
              </w:rPr>
              <w:t>Erick Mkinga</w:t>
            </w:r>
          </w:p>
        </w:tc>
        <w:tc>
          <w:tcPr>
            <w:tcW w:w="2023" w:type="dxa"/>
            <w:gridSpan w:val="2"/>
            <w:tcMar/>
          </w:tcPr>
          <w:p w:rsidR="00576F50" w:rsidP="00576F50" w:rsidRDefault="00576F50" w14:paraId="729E2436" w14:textId="46DE513E">
            <w:pPr>
              <w:spacing w:line="200" w:lineRule="exact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theme="minorHAnsi"/>
                <w:color w:val="000000"/>
                <w:sz w:val="18"/>
                <w:szCs w:val="18"/>
              </w:rPr>
              <w:t xml:space="preserve">Chief Technology Officer </w:t>
            </w:r>
          </w:p>
        </w:tc>
        <w:tc>
          <w:tcPr>
            <w:tcW w:w="1672" w:type="dxa"/>
            <w:gridSpan w:val="2"/>
            <w:tcMar/>
          </w:tcPr>
          <w:p w:rsidR="00576F50" w:rsidP="00576F50" w:rsidRDefault="00576F50" w14:paraId="37E02E72" w14:textId="73D50C0E">
            <w:pPr>
              <w:ind w:left="102"/>
              <w:rPr>
                <w:rFonts w:ascii="Calibri Light" w:hAnsi="Calibri Light" w:eastAsia="Calibri Light" w:cs="Calibri Light"/>
                <w:sz w:val="21"/>
                <w:szCs w:val="21"/>
              </w:rPr>
            </w:pPr>
            <w:r w:rsidRPr="008A4F1A">
              <w:rPr>
                <w:rFonts w:eastAsia="Calibri Light" w:cstheme="minorHAnsi"/>
                <w:spacing w:val="-1"/>
                <w:sz w:val="18"/>
                <w:szCs w:val="18"/>
              </w:rPr>
              <w:t>+25</w:t>
            </w:r>
            <w:r w:rsidRPr="008A4F1A">
              <w:rPr>
                <w:rFonts w:eastAsia="Calibri Light" w:cstheme="minorHAnsi"/>
                <w:sz w:val="18"/>
                <w:szCs w:val="18"/>
              </w:rPr>
              <w:t>5</w:t>
            </w:r>
            <w:r w:rsidRPr="008A4F1A">
              <w:rPr>
                <w:rFonts w:eastAsia="Calibri Light" w:cstheme="minorHAnsi"/>
                <w:spacing w:val="-1"/>
                <w:sz w:val="18"/>
                <w:szCs w:val="18"/>
              </w:rPr>
              <w:t xml:space="preserve"> 71</w:t>
            </w:r>
            <w:r w:rsidRPr="008A4F1A">
              <w:rPr>
                <w:rFonts w:eastAsia="Calibri Light" w:cstheme="minorHAnsi"/>
                <w:sz w:val="18"/>
                <w:szCs w:val="18"/>
              </w:rPr>
              <w:t>5</w:t>
            </w:r>
            <w:r w:rsidRPr="008A4F1A">
              <w:rPr>
                <w:rFonts w:eastAsia="Calibri Light" w:cstheme="minorHAnsi"/>
                <w:spacing w:val="-1"/>
                <w:sz w:val="18"/>
                <w:szCs w:val="18"/>
              </w:rPr>
              <w:t xml:space="preserve"> 28</w:t>
            </w:r>
            <w:r w:rsidRPr="008A4F1A">
              <w:rPr>
                <w:rFonts w:eastAsia="Calibri Light" w:cstheme="minorHAnsi"/>
                <w:sz w:val="18"/>
                <w:szCs w:val="18"/>
              </w:rPr>
              <w:t>2</w:t>
            </w:r>
            <w:r w:rsidRPr="008A4F1A">
              <w:rPr>
                <w:rFonts w:eastAsia="Calibri Light" w:cstheme="minorHAnsi"/>
                <w:spacing w:val="-1"/>
                <w:sz w:val="18"/>
                <w:szCs w:val="18"/>
              </w:rPr>
              <w:t xml:space="preserve"> 863</w:t>
            </w:r>
          </w:p>
        </w:tc>
        <w:tc>
          <w:tcPr>
            <w:tcW w:w="3231" w:type="dxa"/>
            <w:gridSpan w:val="4"/>
            <w:tcMar/>
          </w:tcPr>
          <w:p w:rsidRPr="00B737EA" w:rsidR="00576F50" w:rsidP="00576F50" w:rsidRDefault="00576F50" w14:paraId="2E628FFA" w14:textId="5A0E106D">
            <w:pPr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 w:rsidRPr="00B737EA">
              <w:rPr>
                <w:rFonts w:eastAsia="Calibri" w:cstheme="minorHAnsi"/>
                <w:color w:val="000000"/>
                <w:sz w:val="18"/>
                <w:szCs w:val="18"/>
              </w:rPr>
              <w:t>eric</w:t>
            </w:r>
            <w:hyperlink r:id="rId16">
              <w:r w:rsidRPr="00B737EA">
                <w:rPr>
                  <w:rFonts w:eastAsia="Calibri" w:cstheme="minorHAnsi"/>
                  <w:color w:val="000000"/>
                  <w:sz w:val="18"/>
                  <w:szCs w:val="18"/>
                </w:rPr>
                <w:t>k.mkinga@liquidtech.co.tz</w:t>
              </w:r>
            </w:hyperlink>
          </w:p>
        </w:tc>
      </w:tr>
      <w:tr w:rsidR="006A12BA" w:rsidTr="2FF247F3" w14:paraId="671F4448" w14:textId="77777777">
        <w:trPr>
          <w:trHeight w:val="242" w:hRule="exact"/>
        </w:trPr>
        <w:tc>
          <w:tcPr>
            <w:tcW w:w="11303" w:type="dxa"/>
            <w:gridSpan w:val="14"/>
            <w:tcMar/>
          </w:tcPr>
          <w:p w:rsidR="006A12BA" w:rsidRDefault="002C616A" w14:paraId="4FAAD0F6" w14:textId="77777777">
            <w:pPr>
              <w:spacing w:before="4"/>
              <w:ind w:left="10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k y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f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r 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la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i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g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y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eastAsia="Calibri" w:cs="Calibri"/>
                <w:sz w:val="18"/>
                <w:szCs w:val="18"/>
              </w:rPr>
              <w:t xml:space="preserve">r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hAnsi="Calibri" w:eastAsia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r with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A</w:t>
            </w:r>
            <w:r>
              <w:rPr>
                <w:rFonts w:ascii="Calibri" w:hAnsi="Calibri" w:eastAsia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eastAsia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hAnsi="Calibri" w:eastAsia="Calibri" w:cs="Calibri"/>
                <w:sz w:val="18"/>
                <w:szCs w:val="18"/>
              </w:rPr>
              <w:t>td</w:t>
            </w:r>
          </w:p>
        </w:tc>
      </w:tr>
    </w:tbl>
    <w:p w:rsidR="006A12BA" w:rsidRDefault="002C616A" w14:paraId="358B72F8" w14:textId="77777777">
      <w:pPr>
        <w:spacing w:line="180" w:lineRule="exact"/>
        <w:ind w:right="648"/>
        <w:jc w:val="right"/>
        <w:rPr>
          <w:rFonts w:ascii="Cambria" w:hAnsi="Cambria" w:eastAsia="Cambria" w:cs="Cambria"/>
          <w:sz w:val="18"/>
          <w:szCs w:val="18"/>
        </w:rPr>
      </w:pPr>
      <w:r>
        <w:rPr>
          <w:rFonts w:ascii="Cambria" w:hAnsi="Cambria" w:eastAsia="Cambria" w:cs="Cambria"/>
          <w:color w:val="1F487C"/>
          <w:position w:val="-1"/>
          <w:sz w:val="18"/>
          <w:szCs w:val="18"/>
        </w:rPr>
        <w:t>v</w:t>
      </w:r>
      <w:r>
        <w:rPr>
          <w:rFonts w:ascii="Cambria" w:hAnsi="Cambria" w:eastAsia="Cambria" w:cs="Cambria"/>
          <w:color w:val="1F487C"/>
          <w:spacing w:val="2"/>
          <w:position w:val="-1"/>
          <w:sz w:val="18"/>
          <w:szCs w:val="18"/>
        </w:rPr>
        <w:t>0</w:t>
      </w:r>
      <w:r>
        <w:rPr>
          <w:rFonts w:ascii="Cambria" w:hAnsi="Cambria" w:eastAsia="Cambria" w:cs="Cambria"/>
          <w:color w:val="1F487C"/>
          <w:spacing w:val="-1"/>
          <w:position w:val="-1"/>
          <w:sz w:val="18"/>
          <w:szCs w:val="18"/>
        </w:rPr>
        <w:t>5</w:t>
      </w:r>
      <w:r>
        <w:rPr>
          <w:rFonts w:ascii="Cambria" w:hAnsi="Cambria" w:eastAsia="Cambria" w:cs="Cambria"/>
          <w:color w:val="1F487C"/>
          <w:spacing w:val="1"/>
          <w:position w:val="-1"/>
          <w:sz w:val="18"/>
          <w:szCs w:val="18"/>
        </w:rPr>
        <w:t>2</w:t>
      </w:r>
      <w:r>
        <w:rPr>
          <w:rFonts w:ascii="Cambria" w:hAnsi="Cambria" w:eastAsia="Cambria" w:cs="Cambria"/>
          <w:color w:val="1F487C"/>
          <w:spacing w:val="-1"/>
          <w:position w:val="-1"/>
          <w:sz w:val="18"/>
          <w:szCs w:val="18"/>
        </w:rPr>
        <w:t>0</w:t>
      </w:r>
      <w:r>
        <w:rPr>
          <w:rFonts w:ascii="Cambria" w:hAnsi="Cambria" w:eastAsia="Cambria" w:cs="Cambria"/>
          <w:color w:val="1F487C"/>
          <w:spacing w:val="1"/>
          <w:position w:val="-1"/>
          <w:sz w:val="18"/>
          <w:szCs w:val="18"/>
        </w:rPr>
        <w:t>2</w:t>
      </w:r>
      <w:r>
        <w:rPr>
          <w:rFonts w:ascii="Cambria" w:hAnsi="Cambria" w:eastAsia="Cambria" w:cs="Cambria"/>
          <w:color w:val="1F487C"/>
          <w:position w:val="-1"/>
          <w:sz w:val="18"/>
          <w:szCs w:val="18"/>
        </w:rPr>
        <w:t>0</w:t>
      </w:r>
    </w:p>
    <w:p w:rsidR="006A12BA" w:rsidRDefault="006A12BA" w14:paraId="41C674C0" w14:textId="77777777">
      <w:pPr>
        <w:spacing w:before="9" w:line="160" w:lineRule="exact"/>
        <w:rPr>
          <w:sz w:val="16"/>
          <w:szCs w:val="16"/>
        </w:rPr>
      </w:pPr>
    </w:p>
    <w:p w:rsidR="006A12BA" w:rsidRDefault="002C616A" w14:paraId="7579CFB9" w14:textId="71556578">
      <w:pPr>
        <w:spacing w:before="28"/>
        <w:ind w:left="100" w:right="4744"/>
        <w:rPr>
          <w:rFonts w:ascii="Calibri" w:hAnsi="Calibri" w:eastAsia="Calibri" w:cs="Calibri"/>
          <w:sz w:val="16"/>
          <w:szCs w:val="16"/>
        </w:rPr>
      </w:pP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R</w:t>
      </w:r>
      <w:r>
        <w:rPr>
          <w:rFonts w:ascii="Calibri" w:hAnsi="Calibri" w:eastAsia="Calibri" w:cs="Calibri"/>
          <w:color w:val="006FC0"/>
          <w:sz w:val="16"/>
          <w:szCs w:val="16"/>
        </w:rPr>
        <w:t>AHA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L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i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m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ite</w:t>
      </w:r>
      <w:r>
        <w:rPr>
          <w:rFonts w:ascii="Calibri" w:hAnsi="Calibri" w:eastAsia="Calibri" w:cs="Calibri"/>
          <w:color w:val="006FC0"/>
          <w:sz w:val="16"/>
          <w:szCs w:val="16"/>
        </w:rPr>
        <w:t>d,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8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t</w:t>
      </w:r>
      <w:r>
        <w:rPr>
          <w:rFonts w:ascii="Calibri" w:hAnsi="Calibri" w:eastAsia="Calibri" w:cs="Calibri"/>
          <w:color w:val="006FC0"/>
          <w:sz w:val="16"/>
          <w:szCs w:val="16"/>
        </w:rPr>
        <w:t>h/9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t</w:t>
      </w:r>
      <w:r>
        <w:rPr>
          <w:rFonts w:ascii="Calibri" w:hAnsi="Calibri" w:eastAsia="Calibri" w:cs="Calibri"/>
          <w:color w:val="006FC0"/>
          <w:sz w:val="16"/>
          <w:szCs w:val="16"/>
        </w:rPr>
        <w:t>h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F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loo</w:t>
      </w:r>
      <w:r>
        <w:rPr>
          <w:rFonts w:ascii="Calibri" w:hAnsi="Calibri" w:eastAsia="Calibri" w:cs="Calibri"/>
          <w:color w:val="006FC0"/>
          <w:sz w:val="16"/>
          <w:szCs w:val="16"/>
        </w:rPr>
        <w:t>r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IT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P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l</w:t>
      </w:r>
      <w:r>
        <w:rPr>
          <w:rFonts w:ascii="Calibri" w:hAnsi="Calibri" w:eastAsia="Calibri" w:cs="Calibri"/>
          <w:color w:val="006FC0"/>
          <w:spacing w:val="-3"/>
          <w:sz w:val="16"/>
          <w:szCs w:val="16"/>
        </w:rPr>
        <w:t>a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z</w:t>
      </w:r>
      <w:r>
        <w:rPr>
          <w:rFonts w:ascii="Calibri" w:hAnsi="Calibri" w:eastAsia="Calibri" w:cs="Calibri"/>
          <w:color w:val="006FC0"/>
          <w:sz w:val="16"/>
          <w:szCs w:val="16"/>
        </w:rPr>
        <w:t>a,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O</w:t>
      </w:r>
      <w:r>
        <w:rPr>
          <w:rFonts w:ascii="Calibri" w:hAnsi="Calibri" w:eastAsia="Calibri" w:cs="Calibri"/>
          <w:color w:val="006FC0"/>
          <w:sz w:val="16"/>
          <w:szCs w:val="16"/>
        </w:rPr>
        <w:t>h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io</w:t>
      </w:r>
      <w:r>
        <w:rPr>
          <w:rFonts w:ascii="Calibri" w:hAnsi="Calibri" w:eastAsia="Calibri" w:cs="Calibri"/>
          <w:color w:val="006FC0"/>
          <w:sz w:val="16"/>
          <w:szCs w:val="16"/>
        </w:rPr>
        <w:t>/Ga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r</w:t>
      </w:r>
      <w:r>
        <w:rPr>
          <w:rFonts w:ascii="Calibri" w:hAnsi="Calibri" w:eastAsia="Calibri" w:cs="Calibri"/>
          <w:color w:val="006FC0"/>
          <w:sz w:val="16"/>
          <w:szCs w:val="16"/>
        </w:rPr>
        <w:t>d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e</w:t>
      </w:r>
      <w:r>
        <w:rPr>
          <w:rFonts w:ascii="Calibri" w:hAnsi="Calibri" w:eastAsia="Calibri" w:cs="Calibri"/>
          <w:color w:val="006FC0"/>
          <w:sz w:val="16"/>
          <w:szCs w:val="16"/>
        </w:rPr>
        <w:t>n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S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t</w:t>
      </w:r>
      <w:r>
        <w:rPr>
          <w:rFonts w:ascii="Calibri" w:hAnsi="Calibri" w:eastAsia="Calibri" w:cs="Calibri"/>
          <w:color w:val="006FC0"/>
          <w:sz w:val="16"/>
          <w:szCs w:val="16"/>
        </w:rPr>
        <w:t>;</w:t>
      </w:r>
      <w:r>
        <w:rPr>
          <w:rFonts w:ascii="Calibri" w:hAnsi="Calibri" w:eastAsia="Calibri" w:cs="Calibri"/>
          <w:color w:val="006FC0"/>
          <w:spacing w:val="2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P</w:t>
      </w:r>
      <w:r>
        <w:rPr>
          <w:rFonts w:ascii="Calibri" w:hAnsi="Calibri" w:eastAsia="Calibri" w:cs="Calibri"/>
          <w:color w:val="006FC0"/>
          <w:sz w:val="16"/>
          <w:szCs w:val="16"/>
        </w:rPr>
        <w:t>.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O</w:t>
      </w:r>
      <w:r>
        <w:rPr>
          <w:rFonts w:ascii="Calibri" w:hAnsi="Calibri" w:eastAsia="Calibri" w:cs="Calibri"/>
          <w:color w:val="006FC0"/>
          <w:sz w:val="16"/>
          <w:szCs w:val="16"/>
        </w:rPr>
        <w:t xml:space="preserve">. 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Bo</w:t>
      </w:r>
      <w:r>
        <w:rPr>
          <w:rFonts w:ascii="Calibri" w:hAnsi="Calibri" w:eastAsia="Calibri" w:cs="Calibri"/>
          <w:color w:val="006FC0"/>
          <w:sz w:val="16"/>
          <w:szCs w:val="16"/>
        </w:rPr>
        <w:t>x 6458 -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11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10</w:t>
      </w:r>
      <w:r>
        <w:rPr>
          <w:rFonts w:ascii="Calibri" w:hAnsi="Calibri" w:eastAsia="Calibri" w:cs="Calibri"/>
          <w:color w:val="006FC0"/>
          <w:sz w:val="16"/>
          <w:szCs w:val="16"/>
        </w:rPr>
        <w:t xml:space="preserve">1 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D</w:t>
      </w:r>
      <w:r>
        <w:rPr>
          <w:rFonts w:ascii="Calibri" w:hAnsi="Calibri" w:eastAsia="Calibri" w:cs="Calibri"/>
          <w:color w:val="006FC0"/>
          <w:sz w:val="16"/>
          <w:szCs w:val="16"/>
        </w:rPr>
        <w:t>a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r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-E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s-</w:t>
      </w:r>
      <w:r>
        <w:rPr>
          <w:rFonts w:ascii="Calibri" w:hAnsi="Calibri" w:eastAsia="Calibri" w:cs="Calibri"/>
          <w:color w:val="006FC0"/>
          <w:sz w:val="16"/>
          <w:szCs w:val="16"/>
        </w:rPr>
        <w:t>Sa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l</w:t>
      </w:r>
      <w:r>
        <w:rPr>
          <w:rFonts w:ascii="Calibri" w:hAnsi="Calibri" w:eastAsia="Calibri" w:cs="Calibri"/>
          <w:color w:val="006FC0"/>
          <w:sz w:val="16"/>
          <w:szCs w:val="16"/>
        </w:rPr>
        <w:t>aam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-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 xml:space="preserve"> T</w:t>
      </w:r>
      <w:r>
        <w:rPr>
          <w:rFonts w:ascii="Calibri" w:hAnsi="Calibri" w:eastAsia="Calibri" w:cs="Calibri"/>
          <w:color w:val="006FC0"/>
          <w:sz w:val="16"/>
          <w:szCs w:val="16"/>
        </w:rPr>
        <w:t>a</w:t>
      </w:r>
      <w:r>
        <w:rPr>
          <w:rFonts w:ascii="Calibri" w:hAnsi="Calibri" w:eastAsia="Calibri" w:cs="Calibri"/>
          <w:color w:val="006FC0"/>
          <w:spacing w:val="-3"/>
          <w:sz w:val="16"/>
          <w:szCs w:val="16"/>
        </w:rPr>
        <w:t>n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z</w:t>
      </w:r>
      <w:r>
        <w:rPr>
          <w:rFonts w:ascii="Calibri" w:hAnsi="Calibri" w:eastAsia="Calibri" w:cs="Calibri"/>
          <w:color w:val="006FC0"/>
          <w:sz w:val="16"/>
          <w:szCs w:val="16"/>
        </w:rPr>
        <w:t>a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ni</w:t>
      </w:r>
      <w:r>
        <w:rPr>
          <w:rFonts w:ascii="Calibri" w:hAnsi="Calibri" w:eastAsia="Calibri" w:cs="Calibri"/>
          <w:color w:val="006FC0"/>
          <w:sz w:val="16"/>
          <w:szCs w:val="16"/>
        </w:rPr>
        <w:t xml:space="preserve">a 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T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el</w:t>
      </w:r>
      <w:r>
        <w:rPr>
          <w:rFonts w:ascii="Calibri" w:hAnsi="Calibri" w:eastAsia="Calibri" w:cs="Calibri"/>
          <w:color w:val="006FC0"/>
          <w:sz w:val="16"/>
          <w:szCs w:val="16"/>
        </w:rPr>
        <w:t xml:space="preserve">: 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+</w:t>
      </w:r>
      <w:r>
        <w:rPr>
          <w:rFonts w:ascii="Calibri" w:hAnsi="Calibri" w:eastAsia="Calibri" w:cs="Calibri"/>
          <w:color w:val="006FC0"/>
          <w:sz w:val="16"/>
          <w:szCs w:val="16"/>
        </w:rPr>
        <w:t>255 22 21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2</w:t>
      </w:r>
      <w:r>
        <w:rPr>
          <w:rFonts w:ascii="Calibri" w:hAnsi="Calibri" w:eastAsia="Calibri" w:cs="Calibri"/>
          <w:color w:val="006FC0"/>
          <w:sz w:val="16"/>
          <w:szCs w:val="16"/>
        </w:rPr>
        <w:t xml:space="preserve">5230; 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+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2</w:t>
      </w:r>
      <w:r>
        <w:rPr>
          <w:rFonts w:ascii="Calibri" w:hAnsi="Calibri" w:eastAsia="Calibri" w:cs="Calibri"/>
          <w:color w:val="006FC0"/>
          <w:sz w:val="16"/>
          <w:szCs w:val="16"/>
        </w:rPr>
        <w:t xml:space="preserve">55 683 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1</w:t>
      </w:r>
      <w:r>
        <w:rPr>
          <w:rFonts w:ascii="Calibri" w:hAnsi="Calibri" w:eastAsia="Calibri" w:cs="Calibri"/>
          <w:color w:val="006FC0"/>
          <w:sz w:val="16"/>
          <w:szCs w:val="16"/>
        </w:rPr>
        <w:t>11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 xml:space="preserve">222; Fax: 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+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2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5</w:t>
      </w:r>
      <w:r>
        <w:rPr>
          <w:rFonts w:ascii="Calibri" w:hAnsi="Calibri" w:eastAsia="Calibri" w:cs="Calibri"/>
          <w:color w:val="006FC0"/>
          <w:sz w:val="16"/>
          <w:szCs w:val="16"/>
        </w:rPr>
        <w:t>5 22 2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1</w:t>
      </w:r>
      <w:r>
        <w:rPr>
          <w:rFonts w:ascii="Calibri" w:hAnsi="Calibri" w:eastAsia="Calibri" w:cs="Calibri"/>
          <w:color w:val="006FC0"/>
          <w:sz w:val="16"/>
          <w:szCs w:val="16"/>
        </w:rPr>
        <w:t>252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3</w:t>
      </w:r>
      <w:r>
        <w:rPr>
          <w:rFonts w:ascii="Calibri" w:hAnsi="Calibri" w:eastAsia="Calibri" w:cs="Calibri"/>
          <w:color w:val="006FC0"/>
          <w:sz w:val="16"/>
          <w:szCs w:val="16"/>
        </w:rPr>
        <w:t>1,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E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m</w:t>
      </w:r>
      <w:r>
        <w:rPr>
          <w:rFonts w:ascii="Calibri" w:hAnsi="Calibri" w:eastAsia="Calibri" w:cs="Calibri"/>
          <w:color w:val="006FC0"/>
          <w:sz w:val="16"/>
          <w:szCs w:val="16"/>
        </w:rPr>
        <w:t>a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il</w:t>
      </w:r>
      <w:hyperlink r:id="rId17">
        <w:r>
          <w:rPr>
            <w:rFonts w:ascii="Calibri" w:hAnsi="Calibri" w:eastAsia="Calibri" w:cs="Calibri"/>
            <w:color w:val="006FC0"/>
            <w:sz w:val="16"/>
            <w:szCs w:val="16"/>
          </w:rPr>
          <w:t>: n</w:t>
        </w:r>
        <w:r>
          <w:rPr>
            <w:rFonts w:ascii="Calibri" w:hAnsi="Calibri" w:eastAsia="Calibri" w:cs="Calibri"/>
            <w:color w:val="006FC0"/>
            <w:spacing w:val="-1"/>
            <w:sz w:val="16"/>
            <w:szCs w:val="16"/>
          </w:rPr>
          <w:t>oc</w:t>
        </w:r>
        <w:r>
          <w:rPr>
            <w:rFonts w:ascii="Calibri" w:hAnsi="Calibri" w:eastAsia="Calibri" w:cs="Calibri"/>
            <w:color w:val="006FC0"/>
            <w:sz w:val="16"/>
            <w:szCs w:val="16"/>
          </w:rPr>
          <w:t>@</w:t>
        </w:r>
        <w:r>
          <w:rPr>
            <w:rFonts w:ascii="Calibri" w:hAnsi="Calibri" w:eastAsia="Calibri" w:cs="Calibri"/>
            <w:color w:val="006FC0"/>
            <w:spacing w:val="-1"/>
            <w:sz w:val="16"/>
            <w:szCs w:val="16"/>
          </w:rPr>
          <w:t>li</w:t>
        </w:r>
        <w:r>
          <w:rPr>
            <w:rFonts w:ascii="Calibri" w:hAnsi="Calibri" w:eastAsia="Calibri" w:cs="Calibri"/>
            <w:color w:val="006FC0"/>
            <w:sz w:val="16"/>
            <w:szCs w:val="16"/>
          </w:rPr>
          <w:t>q</w:t>
        </w:r>
        <w:r>
          <w:rPr>
            <w:rFonts w:ascii="Calibri" w:hAnsi="Calibri" w:eastAsia="Calibri" w:cs="Calibri"/>
            <w:color w:val="006FC0"/>
            <w:spacing w:val="-1"/>
            <w:sz w:val="16"/>
            <w:szCs w:val="16"/>
          </w:rPr>
          <w:t>ui</w:t>
        </w:r>
        <w:r>
          <w:rPr>
            <w:rFonts w:ascii="Calibri" w:hAnsi="Calibri" w:eastAsia="Calibri" w:cs="Calibri"/>
            <w:color w:val="006FC0"/>
            <w:sz w:val="16"/>
            <w:szCs w:val="16"/>
          </w:rPr>
          <w:t>d</w:t>
        </w:r>
        <w:r>
          <w:rPr>
            <w:rFonts w:ascii="Calibri" w:hAnsi="Calibri" w:eastAsia="Calibri" w:cs="Calibri"/>
            <w:color w:val="006FC0"/>
            <w:spacing w:val="-2"/>
            <w:sz w:val="16"/>
            <w:szCs w:val="16"/>
          </w:rPr>
          <w:t>t</w:t>
        </w:r>
        <w:r>
          <w:rPr>
            <w:rFonts w:ascii="Calibri" w:hAnsi="Calibri" w:eastAsia="Calibri" w:cs="Calibri"/>
            <w:color w:val="006FC0"/>
            <w:spacing w:val="1"/>
            <w:sz w:val="16"/>
            <w:szCs w:val="16"/>
          </w:rPr>
          <w:t>e</w:t>
        </w:r>
        <w:r>
          <w:rPr>
            <w:rFonts w:ascii="Calibri" w:hAnsi="Calibri" w:eastAsia="Calibri" w:cs="Calibri"/>
            <w:color w:val="006FC0"/>
            <w:spacing w:val="-1"/>
            <w:sz w:val="16"/>
            <w:szCs w:val="16"/>
          </w:rPr>
          <w:t>leco</w:t>
        </w:r>
        <w:r>
          <w:rPr>
            <w:rFonts w:ascii="Calibri" w:hAnsi="Calibri" w:eastAsia="Calibri" w:cs="Calibri"/>
            <w:color w:val="006FC0"/>
            <w:spacing w:val="1"/>
            <w:sz w:val="16"/>
            <w:szCs w:val="16"/>
          </w:rPr>
          <w:t>m</w:t>
        </w:r>
        <w:r>
          <w:rPr>
            <w:rFonts w:ascii="Calibri" w:hAnsi="Calibri" w:eastAsia="Calibri" w:cs="Calibri"/>
            <w:color w:val="006FC0"/>
            <w:sz w:val="16"/>
            <w:szCs w:val="16"/>
          </w:rPr>
          <w:t>.c</w:t>
        </w:r>
        <w:r>
          <w:rPr>
            <w:rFonts w:ascii="Calibri" w:hAnsi="Calibri" w:eastAsia="Calibri" w:cs="Calibri"/>
            <w:color w:val="006FC0"/>
            <w:spacing w:val="-1"/>
            <w:sz w:val="16"/>
            <w:szCs w:val="16"/>
          </w:rPr>
          <w:t>o</w:t>
        </w:r>
        <w:r>
          <w:rPr>
            <w:rFonts w:ascii="Calibri" w:hAnsi="Calibri" w:eastAsia="Calibri" w:cs="Calibri"/>
            <w:color w:val="006FC0"/>
            <w:sz w:val="16"/>
            <w:szCs w:val="16"/>
          </w:rPr>
          <w:t>.</w:t>
        </w:r>
        <w:r>
          <w:rPr>
            <w:rFonts w:ascii="Calibri" w:hAnsi="Calibri" w:eastAsia="Calibri" w:cs="Calibri"/>
            <w:color w:val="006FC0"/>
            <w:spacing w:val="-1"/>
            <w:sz w:val="16"/>
            <w:szCs w:val="16"/>
          </w:rPr>
          <w:t>t</w:t>
        </w:r>
        <w:r>
          <w:rPr>
            <w:rFonts w:ascii="Calibri" w:hAnsi="Calibri" w:eastAsia="Calibri" w:cs="Calibri"/>
            <w:color w:val="006FC0"/>
            <w:spacing w:val="1"/>
            <w:sz w:val="16"/>
            <w:szCs w:val="16"/>
          </w:rPr>
          <w:t>z</w:t>
        </w:r>
      </w:hyperlink>
      <w:r>
        <w:rPr>
          <w:rFonts w:ascii="Calibri" w:hAnsi="Calibri" w:eastAsia="Calibri" w:cs="Calibri"/>
          <w:color w:val="006FC0"/>
          <w:sz w:val="16"/>
          <w:szCs w:val="16"/>
        </w:rPr>
        <w:t xml:space="preserve">; 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W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e</w:t>
      </w:r>
      <w:r>
        <w:rPr>
          <w:rFonts w:ascii="Calibri" w:hAnsi="Calibri" w:eastAsia="Calibri" w:cs="Calibri"/>
          <w:color w:val="006FC0"/>
          <w:sz w:val="16"/>
          <w:szCs w:val="16"/>
        </w:rPr>
        <w:t>b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site</w:t>
      </w:r>
      <w:r>
        <w:rPr>
          <w:rFonts w:ascii="Calibri" w:hAnsi="Calibri" w:eastAsia="Calibri" w:cs="Calibri"/>
          <w:color w:val="006FC0"/>
          <w:sz w:val="16"/>
          <w:szCs w:val="16"/>
        </w:rPr>
        <w:t>: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 xml:space="preserve"> </w:t>
      </w:r>
      <w:r>
        <w:rPr>
          <w:rFonts w:ascii="Calibri" w:hAnsi="Calibri" w:eastAsia="Calibri" w:cs="Calibri"/>
          <w:color w:val="006FC0"/>
          <w:sz w:val="16"/>
          <w:szCs w:val="16"/>
        </w:rPr>
        <w:t>h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t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t</w:t>
      </w:r>
      <w:r>
        <w:rPr>
          <w:rFonts w:ascii="Calibri" w:hAnsi="Calibri" w:eastAsia="Calibri" w:cs="Calibri"/>
          <w:color w:val="006FC0"/>
          <w:sz w:val="16"/>
          <w:szCs w:val="16"/>
        </w:rPr>
        <w:t>p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s</w:t>
      </w:r>
      <w:r>
        <w:rPr>
          <w:rFonts w:ascii="Calibri" w:hAnsi="Calibri" w:eastAsia="Calibri" w:cs="Calibri"/>
          <w:color w:val="006FC0"/>
          <w:sz w:val="16"/>
          <w:szCs w:val="16"/>
        </w:rPr>
        <w:t>:/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/</w:t>
      </w:r>
      <w:r>
        <w:rPr>
          <w:rFonts w:ascii="Calibri" w:hAnsi="Calibri" w:eastAsia="Calibri" w:cs="Calibri"/>
          <w:color w:val="006FC0"/>
          <w:sz w:val="16"/>
          <w:szCs w:val="16"/>
        </w:rPr>
        <w:t>ww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w</w:t>
      </w:r>
      <w:r>
        <w:rPr>
          <w:rFonts w:ascii="Calibri" w:hAnsi="Calibri" w:eastAsia="Calibri" w:cs="Calibri"/>
          <w:color w:val="006FC0"/>
          <w:sz w:val="16"/>
          <w:szCs w:val="16"/>
        </w:rPr>
        <w:t>.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li</w:t>
      </w:r>
      <w:r>
        <w:rPr>
          <w:rFonts w:ascii="Calibri" w:hAnsi="Calibri" w:eastAsia="Calibri" w:cs="Calibri"/>
          <w:color w:val="006FC0"/>
          <w:sz w:val="16"/>
          <w:szCs w:val="16"/>
        </w:rPr>
        <w:t>q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ui</w:t>
      </w:r>
      <w:r>
        <w:rPr>
          <w:rFonts w:ascii="Calibri" w:hAnsi="Calibri" w:eastAsia="Calibri" w:cs="Calibri"/>
          <w:color w:val="006FC0"/>
          <w:sz w:val="16"/>
          <w:szCs w:val="16"/>
        </w:rPr>
        <w:t>d</w:t>
      </w:r>
      <w:r>
        <w:rPr>
          <w:rFonts w:ascii="Calibri" w:hAnsi="Calibri" w:eastAsia="Calibri" w:cs="Calibri"/>
          <w:color w:val="006FC0"/>
          <w:spacing w:val="-2"/>
          <w:sz w:val="16"/>
          <w:szCs w:val="16"/>
        </w:rPr>
        <w:t>t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ele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c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o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m</w:t>
      </w:r>
      <w:r>
        <w:rPr>
          <w:rFonts w:ascii="Calibri" w:hAnsi="Calibri" w:eastAsia="Calibri" w:cs="Calibri"/>
          <w:color w:val="006FC0"/>
          <w:sz w:val="16"/>
          <w:szCs w:val="16"/>
        </w:rPr>
        <w:t>.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co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m</w:t>
      </w:r>
      <w:r>
        <w:rPr>
          <w:rFonts w:ascii="Calibri" w:hAnsi="Calibri" w:eastAsia="Calibri" w:cs="Calibri"/>
          <w:color w:val="006FC0"/>
          <w:sz w:val="16"/>
          <w:szCs w:val="16"/>
        </w:rPr>
        <w:t>/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loc</w:t>
      </w:r>
      <w:r>
        <w:rPr>
          <w:rFonts w:ascii="Calibri" w:hAnsi="Calibri" w:eastAsia="Calibri" w:cs="Calibri"/>
          <w:color w:val="006FC0"/>
          <w:sz w:val="16"/>
          <w:szCs w:val="16"/>
        </w:rPr>
        <w:t>a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l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-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office</w:t>
      </w:r>
      <w:r>
        <w:rPr>
          <w:rFonts w:ascii="Calibri" w:hAnsi="Calibri" w:eastAsia="Calibri" w:cs="Calibri"/>
          <w:color w:val="006FC0"/>
          <w:sz w:val="16"/>
          <w:szCs w:val="16"/>
        </w:rPr>
        <w:t>s/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co</w:t>
      </w:r>
      <w:r>
        <w:rPr>
          <w:rFonts w:ascii="Calibri" w:hAnsi="Calibri" w:eastAsia="Calibri" w:cs="Calibri"/>
          <w:color w:val="006FC0"/>
          <w:sz w:val="16"/>
          <w:szCs w:val="16"/>
        </w:rPr>
        <w:t>u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n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try</w:t>
      </w:r>
      <w:r>
        <w:rPr>
          <w:rFonts w:ascii="Calibri" w:hAnsi="Calibri" w:eastAsia="Calibri" w:cs="Calibri"/>
          <w:color w:val="006FC0"/>
          <w:sz w:val="16"/>
          <w:szCs w:val="16"/>
        </w:rPr>
        <w:t>/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t</w:t>
      </w:r>
      <w:r>
        <w:rPr>
          <w:rFonts w:ascii="Calibri" w:hAnsi="Calibri" w:eastAsia="Calibri" w:cs="Calibri"/>
          <w:color w:val="006FC0"/>
          <w:sz w:val="16"/>
          <w:szCs w:val="16"/>
        </w:rPr>
        <w:t>a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n</w:t>
      </w:r>
      <w:r>
        <w:rPr>
          <w:rFonts w:ascii="Calibri" w:hAnsi="Calibri" w:eastAsia="Calibri" w:cs="Calibri"/>
          <w:color w:val="006FC0"/>
          <w:spacing w:val="1"/>
          <w:sz w:val="16"/>
          <w:szCs w:val="16"/>
        </w:rPr>
        <w:t>z</w:t>
      </w:r>
      <w:r>
        <w:rPr>
          <w:rFonts w:ascii="Calibri" w:hAnsi="Calibri" w:eastAsia="Calibri" w:cs="Calibri"/>
          <w:color w:val="006FC0"/>
          <w:sz w:val="16"/>
          <w:szCs w:val="16"/>
        </w:rPr>
        <w:t>a</w:t>
      </w:r>
      <w:r>
        <w:rPr>
          <w:rFonts w:ascii="Calibri" w:hAnsi="Calibri" w:eastAsia="Calibri" w:cs="Calibri"/>
          <w:color w:val="006FC0"/>
          <w:spacing w:val="-1"/>
          <w:sz w:val="16"/>
          <w:szCs w:val="16"/>
        </w:rPr>
        <w:t>ni</w:t>
      </w:r>
      <w:r>
        <w:rPr>
          <w:rFonts w:ascii="Calibri" w:hAnsi="Calibri" w:eastAsia="Calibri" w:cs="Calibri"/>
          <w:color w:val="006FC0"/>
          <w:sz w:val="16"/>
          <w:szCs w:val="16"/>
        </w:rPr>
        <w:t>a</w:t>
      </w:r>
    </w:p>
    <w:sectPr w:rsidR="006A12BA" w:rsidSect="00C02F77">
      <w:footerReference w:type="even" r:id="rId18"/>
      <w:footerReference w:type="default" r:id="rId19"/>
      <w:footerReference w:type="first" r:id="rId20"/>
      <w:type w:val="continuous"/>
      <w:pgSz w:w="12240" w:h="15840" w:orient="portrait"/>
      <w:pgMar w:top="619" w:right="432" w:bottom="274" w:left="43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2D59" w:rsidP="00071D0A" w:rsidRDefault="002A2D59" w14:paraId="4C62E38D" w14:textId="77777777">
      <w:r>
        <w:separator/>
      </w:r>
    </w:p>
  </w:endnote>
  <w:endnote w:type="continuationSeparator" w:id="0">
    <w:p w:rsidR="002A2D59" w:rsidP="00071D0A" w:rsidRDefault="002A2D59" w14:paraId="5C20A7B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1D0A" w:rsidRDefault="00071D0A" w14:paraId="49AD4431" w14:textId="117B0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1D0A" w:rsidRDefault="00071D0A" w14:paraId="70224035" w14:textId="44EB4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1D0A" w:rsidRDefault="00071D0A" w14:paraId="6AD27A60" w14:textId="5DF2C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2D59" w:rsidP="00071D0A" w:rsidRDefault="002A2D59" w14:paraId="6957B2D9" w14:textId="77777777">
      <w:r>
        <w:separator/>
      </w:r>
    </w:p>
  </w:footnote>
  <w:footnote w:type="continuationSeparator" w:id="0">
    <w:p w:rsidR="002A2D59" w:rsidP="00071D0A" w:rsidRDefault="002A2D59" w14:paraId="7D162F6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cc06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978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55B4288"/>
    <w:multiLevelType w:val="multilevel"/>
    <w:tmpl w:val="4D7273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3">
    <w:abstractNumId w:val="2"/>
  </w:num>
  <w:num w:numId="2">
    <w:abstractNumId w:val="1"/>
  </w:num>
  <w:num w:numId="1" w16cid:durableId="7609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BA"/>
    <w:rsid w:val="00071D0A"/>
    <w:rsid w:val="000A0A20"/>
    <w:rsid w:val="000F57F9"/>
    <w:rsid w:val="00120F2F"/>
    <w:rsid w:val="001212B2"/>
    <w:rsid w:val="001515FA"/>
    <w:rsid w:val="0015228B"/>
    <w:rsid w:val="00180A59"/>
    <w:rsid w:val="00186B14"/>
    <w:rsid w:val="00194118"/>
    <w:rsid w:val="001A2B03"/>
    <w:rsid w:val="001A48CE"/>
    <w:rsid w:val="001D10F3"/>
    <w:rsid w:val="001D3780"/>
    <w:rsid w:val="001D77FB"/>
    <w:rsid w:val="00201E61"/>
    <w:rsid w:val="0025652F"/>
    <w:rsid w:val="00262212"/>
    <w:rsid w:val="0027614A"/>
    <w:rsid w:val="002901AF"/>
    <w:rsid w:val="002A093D"/>
    <w:rsid w:val="002A2D59"/>
    <w:rsid w:val="002A77A7"/>
    <w:rsid w:val="002B5AD9"/>
    <w:rsid w:val="002C616A"/>
    <w:rsid w:val="002C668E"/>
    <w:rsid w:val="002F4A97"/>
    <w:rsid w:val="0034152B"/>
    <w:rsid w:val="00384064"/>
    <w:rsid w:val="003A52B7"/>
    <w:rsid w:val="003F3F84"/>
    <w:rsid w:val="00424774"/>
    <w:rsid w:val="0043276D"/>
    <w:rsid w:val="00434197"/>
    <w:rsid w:val="00454AD3"/>
    <w:rsid w:val="00456F1B"/>
    <w:rsid w:val="00457FF4"/>
    <w:rsid w:val="004900B6"/>
    <w:rsid w:val="0052606C"/>
    <w:rsid w:val="00563B23"/>
    <w:rsid w:val="00576F50"/>
    <w:rsid w:val="005868FA"/>
    <w:rsid w:val="005C70C6"/>
    <w:rsid w:val="005D6725"/>
    <w:rsid w:val="006347CF"/>
    <w:rsid w:val="00635777"/>
    <w:rsid w:val="00650C96"/>
    <w:rsid w:val="006829F0"/>
    <w:rsid w:val="006A0DF2"/>
    <w:rsid w:val="006A12BA"/>
    <w:rsid w:val="006A25C7"/>
    <w:rsid w:val="006A3BBC"/>
    <w:rsid w:val="006C56FE"/>
    <w:rsid w:val="006D1D8A"/>
    <w:rsid w:val="006D4030"/>
    <w:rsid w:val="006D520F"/>
    <w:rsid w:val="006E03B8"/>
    <w:rsid w:val="007016B8"/>
    <w:rsid w:val="007064EA"/>
    <w:rsid w:val="00715015"/>
    <w:rsid w:val="007C404F"/>
    <w:rsid w:val="008032B1"/>
    <w:rsid w:val="00836B32"/>
    <w:rsid w:val="008A32B3"/>
    <w:rsid w:val="008B7265"/>
    <w:rsid w:val="008C1507"/>
    <w:rsid w:val="008D4A20"/>
    <w:rsid w:val="008D7864"/>
    <w:rsid w:val="009071D5"/>
    <w:rsid w:val="00934219"/>
    <w:rsid w:val="00975844"/>
    <w:rsid w:val="00990CB2"/>
    <w:rsid w:val="00995046"/>
    <w:rsid w:val="009A1302"/>
    <w:rsid w:val="00A03E89"/>
    <w:rsid w:val="00A537CF"/>
    <w:rsid w:val="00A63879"/>
    <w:rsid w:val="00A83558"/>
    <w:rsid w:val="00A8386C"/>
    <w:rsid w:val="00A8658A"/>
    <w:rsid w:val="00A97E56"/>
    <w:rsid w:val="00AD0556"/>
    <w:rsid w:val="00AE5CB3"/>
    <w:rsid w:val="00B0421E"/>
    <w:rsid w:val="00B0499A"/>
    <w:rsid w:val="00B70387"/>
    <w:rsid w:val="00B737EA"/>
    <w:rsid w:val="00B75CA8"/>
    <w:rsid w:val="00B8632D"/>
    <w:rsid w:val="00BF020C"/>
    <w:rsid w:val="00BF30BC"/>
    <w:rsid w:val="00C02F77"/>
    <w:rsid w:val="00C4604C"/>
    <w:rsid w:val="00C51EF5"/>
    <w:rsid w:val="00CF0414"/>
    <w:rsid w:val="00D52BBE"/>
    <w:rsid w:val="00D75A4C"/>
    <w:rsid w:val="00D80AF0"/>
    <w:rsid w:val="00D87D1B"/>
    <w:rsid w:val="00DA158A"/>
    <w:rsid w:val="00DD6ABA"/>
    <w:rsid w:val="00E61DE8"/>
    <w:rsid w:val="00EB2756"/>
    <w:rsid w:val="00EB6557"/>
    <w:rsid w:val="00EF360B"/>
    <w:rsid w:val="00F117BF"/>
    <w:rsid w:val="01F2EBC4"/>
    <w:rsid w:val="057B8EB5"/>
    <w:rsid w:val="13D68613"/>
    <w:rsid w:val="167EAE31"/>
    <w:rsid w:val="190D5B4F"/>
    <w:rsid w:val="1E75B912"/>
    <w:rsid w:val="2DB76C6E"/>
    <w:rsid w:val="2FF247F3"/>
    <w:rsid w:val="313BAE6F"/>
    <w:rsid w:val="31E59636"/>
    <w:rsid w:val="35F6FA0C"/>
    <w:rsid w:val="36C21C12"/>
    <w:rsid w:val="3EA0523C"/>
    <w:rsid w:val="479A021C"/>
    <w:rsid w:val="4997B061"/>
    <w:rsid w:val="4B69DB4D"/>
    <w:rsid w:val="4BFA747E"/>
    <w:rsid w:val="4F8CC39F"/>
    <w:rsid w:val="528335C7"/>
    <w:rsid w:val="5448A7EB"/>
    <w:rsid w:val="57AEE26B"/>
    <w:rsid w:val="5A8E709B"/>
    <w:rsid w:val="5C766E79"/>
    <w:rsid w:val="5EE58AAB"/>
    <w:rsid w:val="61480BAB"/>
    <w:rsid w:val="631C655B"/>
    <w:rsid w:val="6536D81E"/>
    <w:rsid w:val="6ABC51CB"/>
    <w:rsid w:val="6AFF2FDD"/>
    <w:rsid w:val="6F749F17"/>
    <w:rsid w:val="6FC11EA2"/>
    <w:rsid w:val="7B003FEB"/>
    <w:rsid w:val="7CEC1916"/>
    <w:rsid w:val="7FE9C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07C1"/>
  <w15:docId w15:val="{0BDF1340-5506-495C-B8E0-C0485B12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3B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2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71D0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1D0A"/>
  </w:style>
  <w:style w:type="paragraph" w:styleId="ListParagraph">
    <w:uiPriority w:val="34"/>
    <w:name w:val="List Paragraph"/>
    <w:basedOn w:val="Normal"/>
    <w:qFormat/>
    <w:rsid w:val="2FF247F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ccounts@liquidtelecom.co.tz" TargetMode="External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jpeg" Id="rId7" /><Relationship Type="http://schemas.openxmlformats.org/officeDocument/2006/relationships/hyperlink" Target="mailto:sales@liquidtelecom.co.tz" TargetMode="External" Id="rId12" /><Relationship Type="http://schemas.openxmlformats.org/officeDocument/2006/relationships/hyperlink" Target="mailto:noc@liquidtelecom.co.tz" TargetMode="External" Id="rId17" /><Relationship Type="http://schemas.openxmlformats.org/officeDocument/2006/relationships/styles" Target="styles.xml" Id="rId2" /><Relationship Type="http://schemas.openxmlformats.org/officeDocument/2006/relationships/hyperlink" Target="mailto:mkinga@liquidtelecom.co.tz" TargetMode="External" Id="rId16" /><Relationship Type="http://schemas.openxmlformats.org/officeDocument/2006/relationships/footer" Target="footer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relations@liquidtelecom.co.tz" TargetMode="External" Id="rId11" /><Relationship Type="http://schemas.openxmlformats.org/officeDocument/2006/relationships/footnotes" Target="footnotes.xml" Id="rId5" /><Relationship Type="http://schemas.openxmlformats.org/officeDocument/2006/relationships/hyperlink" Target="mailto:afkacharles@liquidtelecom.co.tz" TargetMode="External" Id="rId15" /><Relationship Type="http://schemas.openxmlformats.org/officeDocument/2006/relationships/hyperlink" Target="mailto:support@liquidtelecom.co.tz" TargetMode="External" Id="rId10" /><Relationship Type="http://schemas.openxmlformats.org/officeDocument/2006/relationships/footer" Target="footer2.xml" Id="rId19" /><Relationship Type="http://schemas.openxmlformats.org/officeDocument/2006/relationships/webSettings" Target="webSettings.xml" Id="rId4" /><Relationship Type="http://schemas.openxmlformats.org/officeDocument/2006/relationships/hyperlink" Target="mailto:accounts@liquidtelecom.co.tz" TargetMode="External" Id="rId9" /><Relationship Type="http://schemas.openxmlformats.org/officeDocument/2006/relationships/hyperlink" Target="mailto:support@liquidtelecom.co.tz" TargetMode="External" Id="rId14" /><Relationship Type="http://schemas.openxmlformats.org/officeDocument/2006/relationships/theme" Target="theme/theme1.xml" Id="rId22" /><Relationship Type="http://schemas.openxmlformats.org/officeDocument/2006/relationships/customXml" Target="ink/ink.xml" Id="rId195885304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5-02T06:57:26.6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1094 0 0 0 0,'-157'71'0'0'0,"-59"30"0"0"0,5 3 0 0 0,31-8 0 0 0,43-16 0 0 0,42-13 0 0 0,37-12 0 0 0,28-12 0 0 0,20-6 0 0 0,11-6 0 0 0,5-2 0 0 0,3-4 0 0 0,1 0 0 0 0,4-2 0 0 0,-1 3 0 0 0,-1 2 0 0 0,6 1 0 0 0,2 0 0 0 0,1 3 0 0 0,4-1 0 0 0,3-3 0 0 0,8-2 0 0 0,5-4 0 0 0,5 0 0 0 0,2-3 0 0 0,1-4 0 0 0,-3-3 0 0 0,-2-3 0 0 0,1-3 0 0 0,2 0 0 0 0,3-3 0 0 0,6-2 0 0 0,3-2 0 0 0,4-3 0 0 0,2-3 0 0 0,-2-4 0 0 0,-1-3 0 0 0,-1-3 0 0 0,-6-3 0 0 0,-2-5 0 0 0,-3-2 0 0 0,-4 0 0 0 0,-7-1 0 0 0,-6 1 0 0 0,-6-1 0 0 0,-5 5 0 0 0,-5 0 0 0 0,-3-1 0 0 0,-4 4 0 0 0,-6-1 0 0 0,-5-1 0 0 0,-4 2 0 0 0,-2-1 0 0 0,-3 3 0 0 0,0 0 0 0 0,-1 2 0 0 0,-2 4 0 0 0,1 1 0 0 0,0 3 0 0 0,-3 3 0 0 0,0 4 0 0 0,-2 5 0 0 0,2 3 0 0 0,1 4 0 0 0,3 3 0 0 0,3 2 0 0 0,2-1 0 0 0,0-1 0 0 0,0-2 0 0 0,2-1 0 0 0,1 3 0 0 0,2 0 0 0 0,0 1 0 0 0,1-1 0 0 0,0 0 0 0 0,0 1 0 0 0,1 2 0 0 0,-1 0 0 0 0,0 1 0 0 0,0 1 0 0 0,0 0 0 0 0,0-2 0 0 0,0 0 0 0 0,4 2 0 0 0,-1-3 0 0 0,1-1 0 0 0,0-1 0 0 0,-2 0 0 0 0,-1-2 0 0 0,3 1 0 0 0,1-1 0 0 0,-1 1 0 0 0,-1-1 0 0 0,0 0 0 0 0,1-2 0 0 0,1 1 0 0 0,-1-2 0 0 0,-1 1 0 0 0,3 0 0 0 0,-1-2 0 0 0,3 0 0 0 0,6-9 0 0 0,4-6 0 0 0,-1-5 0 0 0,0 0 0 0 0,-3 5 0 0 0,-1 5 0 0 0,-3 6 0 0 0,1 1 0 0 0,-2 2 0 0 0,-2 3 0 0 0,-3 1 0 0 0,2-1 0 0 0,-1-1 0 0 0,-1 2 0 0 0,-4-9 0 0 0,-2-6 0 0 0,-1-5 0 0 0,0-5 0 0 0,1-6 0 0 0,3-7 0 0 0,6-5 0 0 0,7-4 0 0 0,5-2 0 0 0,5 2 0 0 0,3 2 0 0 0,2 5 0 0 0,-1 5 0 0 0,-1 4 0 0 0,-5 5 0 0 0,-4 3 0 0 0,-1 5 0 0 0,0 3 0 0 0,-1 6 0 0 0,-2 8 0 0 0,-1 8 0 0 0,-2 8 0 0 0,0 7 0 0 0,-2 4 0 0 0,-2 0 0 0 0,-3 0 0 0 0,-2-5 0 0 0,0-4 0 0 0,-5-4 0 0 0,-2-5 0 0 0,0-2 0 0 0,2-14 0 0 0,0-15 0 0 0,2-14 0 0 0,2-12 0 0 0,6-8 0 0 0,5-4 0 0 0,6-1 0 0 0,7 0 0 0 0,9 3 0 0 0,4 5 0 0 0,3 5 0 0 0,1 5 0 0 0,-1 8 0 0 0,-3 6 0 0 0,-6 7 0 0 0,-5 5 0 0 0,-3 3 0 0 0,-3 5 0 0 0,-2 5 0 0 0,-1 5 0 0 0,0 5 0 0 0,0 5 0 0 0,-3 4 0 0 0,-1 5 0 0 0,0 6 0 0 0,-1 5 0 0 0,-5 4 0 0 0,-2 1 0 0 0,-2 0 0 0 0,-3-5 0 0 0,-1-4 0 0 0,0-5 0 0 0,-1-3 0 0 0,1-5 0 0 0,2-1 0 0 0,2-3 0 0 0,0-3 0 0 0,2-2 0 0 0,4-3 0 0 0,3-3 0 0 0,6-1 0 0 0,9-5 0 0 0,10-6 0 0 0,10-5 0 0 0,9-4 0 0 0,2-7 0 0 0,2-5 0 0 0,-4-2 0 0 0,-4-4 0 0 0,-9-2 0 0 0,-8 0 0 0 0,-7 1 0 0 0,-9 1 0 0 0,-7 5 0 0 0,-7 3 0 0 0,-3 4 0 0 0,-6 3 0 0 0,-3 1 0 0 0,-3 4 0 0 0,-3 1 0 0 0,-3 1 0 0 0,-5 3 0 0 0,-10 3 0 0 0,-11 3 0 0 0,-13 4 0 0 0,-8 7 0 0 0,-6 10 0 0 0,1 8 0 0 0,5 8 0 0 0,10 3 0 0 0,10 1 0 0 0,13 1 0 0 0,11-4 0 0 0,8-1 0 0 0,10-4 0 0 0,11-2 0 0 0,9-5 0 0 0,9-7 0 0 0,9-9 0 0 0,7-9 0 0 0,9-9 0 0 0,5-8 0 0 0,-1-13 0 0 0,-1-6 0 0 0,-3-7 0 0 0,-9-2 0 0 0,-8 1 0 0 0,-10 5 0 0 0,-10 2 0 0 0,-8 7 0 0 0,-5 6 0 0 0,-7 15 0 0 0,-3 18 0 0 0,0 11 0 0 0,1 7 0 0 0,4 5 0 0 0,9 4 0 0 0,13 0 0 0 0,12-5 0 0 0,10-6 0 0 0,8-9 0 0 0,4-10 0 0 0,3-11 0 0 0,5-12 0 0 0,3-11 0 0 0,2-11 0 0 0,-3-12 0 0 0,-5-7 0 0 0,-6-5 0 0 0,-13-1 0 0 0,-10 2 0 0 0,-13 4 0 0 0,-10 6 0 0 0,-10 4 0 0 0,-4 7 0 0 0,-4 4 0 0 0,-4 7 0 0 0,0 6 0 0 0,0 4 0 0 0,2 4 0 0 0,0 4 0 0 0,-1 9 0 0 0,1 13 0 0 0,0 12 0 0 0,5 14 0 0 0,4 15 0 0 0,2 10 0 0 0,4 8 0 0 0,6 2 0 0 0,4-2 0 0 0,3-7 0 0 0,2-11 0 0 0,-2-11 0 0 0,-1-9 0 0 0,1-8 0 0 0,1-8 0 0 0,3-9 0 0 0,5-11 0 0 0,5-10 0 0 0,4-14 0 0 0,2-12 0 0 0,1-9 0 0 0,2-6 0 0 0,3-1 0 0 0,-2 2 0 0 0,-2 6 0 0 0,-4 5 0 0 0,-4 10 0 0 0,-4 6 0 0 0,-4 9 0 0 0,-19 15 0 0 0,-14 17 0 0 0,-21 19 0 0 0,-16 14 0 0 0,-16 11 0 0 0,-14 6 0 0 0,-3-4 0 0 0,0-6 0 0 0,7-11 0 0 0,13-11 0 0 0,10-9 0 0 0,11-8 0 0 0,8-10 0 0 0,14-9 0 0 0,13-11 0 0 0,16-8 0 0 0,14-3 0 0 0,11-4 0 0 0,6 6 0 0 0,4 4 0 0 0,-1 7 0 0 0,-2 7 0 0 0,-1 7 0 0 0,-5 7 0 0 0,-5 5 0 0 0,-2 1 0 0 0,-2 3 0 0 0,-4 0 0 0 0,-2-2 0 0 0,1-3 0 0 0,4-3 0 0 0,7-3 0 0 0,10-5 0 0 0,10-7 0 0 0,10-9 0 0 0,2-11 0 0 0,1-10 0 0 0,-6-7 0 0 0,-6-4 0 0 0,-8 0 0 0 0,-8 5 0 0 0,-3 1 0 0 0,-4 6 0 0 0,-5 6 0 0 0,-4 7 0 0 0,-1 6 0 0 0,-3 8 0 0 0,-1 5 0 0 0,0 5 0 0 0,0 6 0 0 0,1 8 0 0 0,-1 9 0 0 0,0 7 0 0 0,0 9 0 0 0,-2 6 0 0 0,-4 2 0 0 0,-5-3 0 0 0,-6 2 0 0 0,-10-2 0 0 0,-10 2 0 0 0,-10 0 0 0 0,-12-1 0 0 0,-10-5 0 0 0,-7-6 0 0 0,-6-6 0 0 0,-8-6 0 0 0,-5-9 0 0 0,1-7 0 0 0,3-8 0 0 0,6-5 0 0 0,6-7 0 0 0,12-4 0 0 0,10-7 0 0 0,12-3 0 0 0,17-2 0 0 0,17-3 0 0 0,23-6 0 0 0,21-1 0 0 0,24-3 0 0 0,16 3 0 0 0,14 2 0 0 0,6 6 0 0 0,-1 4 0 0 0,-11 7 0 0 0,-12 3 0 0 0,-14 9 0 0 0,-14 5 0 0 0,-13 4 0 0 0,-11 5 0 0 0,-9 1 0 0 0,-5 4 0 0 0,-7-1 0 0 0,-4 2 0 0 0,-3-1 0 0 0,-1 1 0 0 0,-2-1 0 0 0,1 0 0 0 0,8-3 0 0 0,6-2 0 0 0,7-5 0 0 0,9-7 0 0 0,8-7 0 0 0,3-10 0 0 0,0-3 0 0 0,-1-4 0 0 0,-5 1 0 0 0,-10 1 0 0 0,-6 3 0 0 0,-8 3 0 0 0,-2 4 0 0 0,-5 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93847f9-0cb7-40d6-8c2b-936fb3245039}" enabled="1" method="Privileged" siteId="{68792612-0f0e-46cb-b16a-fcb82fd80cb1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Projects</dc:creator>
  <lastModifiedBy>Godwin Makyao</lastModifiedBy>
  <revision>4</revision>
  <lastPrinted>2023-10-05T06:14:00.0000000Z</lastPrinted>
  <dcterms:created xsi:type="dcterms:W3CDTF">2025-01-20T10:46:00.0000000Z</dcterms:created>
  <dcterms:modified xsi:type="dcterms:W3CDTF">2025-05-02T07:14:06.7784784Z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e4e90f-e797-41e5-9d55-c6534a82165b_Enabled">
    <vt:lpwstr>true</vt:lpwstr>
  </property>
  <property fmtid="{D5CDD505-2E9C-101B-9397-08002B2CF9AE}" pid="3" name="MSIP_Label_76e4e90f-e797-41e5-9d55-c6534a82165b_SetDate">
    <vt:lpwstr>2023-07-05T12:59:19Z</vt:lpwstr>
  </property>
  <property fmtid="{D5CDD505-2E9C-101B-9397-08002B2CF9AE}" pid="4" name="MSIP_Label_76e4e90f-e797-41e5-9d55-c6534a82165b_Method">
    <vt:lpwstr>Privileged</vt:lpwstr>
  </property>
  <property fmtid="{D5CDD505-2E9C-101B-9397-08002B2CF9AE}" pid="5" name="MSIP_Label_76e4e90f-e797-41e5-9d55-c6534a82165b_Name">
    <vt:lpwstr>76e4e90f-e797-41e5-9d55-c6534a82165b</vt:lpwstr>
  </property>
  <property fmtid="{D5CDD505-2E9C-101B-9397-08002B2CF9AE}" pid="6" name="MSIP_Label_76e4e90f-e797-41e5-9d55-c6534a82165b_SiteId">
    <vt:lpwstr>68792612-0f0e-46cb-b16a-fcb82fd80cb1</vt:lpwstr>
  </property>
  <property fmtid="{D5CDD505-2E9C-101B-9397-08002B2CF9AE}" pid="7" name="MSIP_Label_76e4e90f-e797-41e5-9d55-c6534a82165b_ActionId">
    <vt:lpwstr>63266bd9-6882-45e1-9bc3-5618d2357ef0</vt:lpwstr>
  </property>
  <property fmtid="{D5CDD505-2E9C-101B-9397-08002B2CF9AE}" pid="8" name="MSIP_Label_76e4e90f-e797-41e5-9d55-c6534a82165b_ContentBits">
    <vt:lpwstr>2</vt:lpwstr>
  </property>
</Properties>
</file>